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GF—2016—2002</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rPr>
      </w:pPr>
    </w:p>
    <w:p>
      <w:pPr>
        <w:widowControl w:val="0"/>
        <w:spacing w:before="0" w:after="0" w:line="577" w:lineRule="atLeast"/>
        <w:ind w:left="168" w:right="69"/>
        <w:jc w:val="center"/>
        <w:rPr>
          <w:rFonts w:ascii="Times New Roman" w:eastAsia="Times New Roman" w:hAnsi="Times New Roman" w:cs="Times New Roman"/>
        </w:rPr>
      </w:pPr>
      <w:r>
        <w:rPr>
          <w:rFonts w:ascii="宋体" w:eastAsia="宋体" w:hAnsi="宋体" w:cs="宋体"/>
          <w:color w:val="231F20"/>
          <w:sz w:val="40"/>
          <w:szCs w:val="40"/>
        </w:rPr>
        <w:t>机动车驾驶培训先学后付、</w:t>
      </w:r>
    </w:p>
    <w:p>
      <w:pPr>
        <w:widowControl w:val="0"/>
        <w:spacing w:before="136" w:after="0"/>
        <w:ind w:left="168" w:right="69"/>
        <w:jc w:val="center"/>
        <w:rPr>
          <w:rFonts w:ascii="Times New Roman" w:eastAsia="Times New Roman" w:hAnsi="Times New Roman" w:cs="Times New Roman"/>
          <w:sz w:val="40"/>
          <w:szCs w:val="40"/>
        </w:rPr>
      </w:pPr>
      <w:r>
        <w:rPr>
          <w:rFonts w:ascii="宋体" w:eastAsia="宋体" w:hAnsi="宋体" w:cs="宋体"/>
          <w:color w:val="231F20"/>
          <w:sz w:val="40"/>
          <w:szCs w:val="40"/>
        </w:rPr>
        <w:t>计时收费模式服务合同</w:t>
      </w:r>
    </w:p>
    <w:p>
      <w:pPr>
        <w:widowControl w:val="0"/>
        <w:spacing w:before="4" w:after="0"/>
        <w:rPr>
          <w:rFonts w:ascii="Times New Roman" w:eastAsia="Times New Roman" w:hAnsi="Times New Roman" w:cs="Times New Roman"/>
          <w:sz w:val="30"/>
          <w:szCs w:val="30"/>
        </w:rPr>
      </w:pPr>
    </w:p>
    <w:p>
      <w:pPr>
        <w:widowControl w:val="0"/>
        <w:spacing w:before="0" w:after="0"/>
        <w:ind w:left="3812"/>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234" w:after="0" w:line="319" w:lineRule="atLeast"/>
        <w:ind w:left="168" w:right="960"/>
        <w:jc w:val="center"/>
        <w:rPr>
          <w:rFonts w:ascii="Times New Roman" w:eastAsia="Times New Roman" w:hAnsi="Times New Roman" w:cs="Times New Roman"/>
        </w:rPr>
      </w:pPr>
      <w:r>
        <w:rPr>
          <w:rFonts w:ascii="宋体" w:eastAsia="宋体" w:hAnsi="宋体" w:cs="宋体"/>
          <w:color w:val="231F20"/>
          <w:sz w:val="28"/>
          <w:szCs w:val="28"/>
        </w:rPr>
        <w:t>交通运输部</w:t>
      </w:r>
    </w:p>
    <w:p>
      <w:pPr>
        <w:widowControl w:val="0"/>
        <w:tabs>
          <w:tab w:val="left" w:pos="1971"/>
        </w:tabs>
        <w:spacing w:before="0" w:after="0" w:line="519" w:lineRule="atLeast"/>
        <w:ind w:left="168"/>
        <w:jc w:val="center"/>
        <w:rPr>
          <w:rFonts w:ascii="Times New Roman" w:eastAsia="Times New Roman" w:hAnsi="Times New Roman" w:cs="Times New Roman"/>
          <w:sz w:val="24"/>
          <w:szCs w:val="24"/>
        </w:rPr>
      </w:pPr>
      <w:r>
        <w:rPr>
          <w:rFonts w:ascii="宋体" w:eastAsia="宋体" w:hAnsi="宋体" w:cs="宋体"/>
          <w:color w:val="231F20"/>
          <w:sz w:val="28"/>
          <w:szCs w:val="28"/>
        </w:rPr>
        <w:t>工 商</w:t>
      </w:r>
      <w:r>
        <w:rPr>
          <w:rFonts w:ascii="宋体" w:eastAsia="宋体" w:hAnsi="宋体" w:cs="宋体"/>
          <w:color w:val="231F20"/>
          <w:spacing w:val="45"/>
          <w:sz w:val="28"/>
          <w:szCs w:val="28"/>
        </w:rPr>
        <w:t xml:space="preserve"> </w:t>
      </w:r>
      <w:r>
        <w:rPr>
          <w:rFonts w:ascii="宋体" w:eastAsia="宋体" w:hAnsi="宋体" w:cs="宋体"/>
          <w:color w:val="231F20"/>
          <w:sz w:val="28"/>
          <w:szCs w:val="28"/>
        </w:rPr>
        <w:t>总</w:t>
      </w:r>
      <w:r>
        <w:rPr>
          <w:rFonts w:ascii="宋体" w:eastAsia="宋体" w:hAnsi="宋体" w:cs="宋体"/>
          <w:color w:val="231F20"/>
          <w:spacing w:val="21"/>
          <w:sz w:val="28"/>
          <w:szCs w:val="28"/>
        </w:rPr>
        <w:t xml:space="preserve"> </w:t>
      </w:r>
      <w:r>
        <w:rPr>
          <w:rFonts w:ascii="宋体" w:eastAsia="宋体" w:hAnsi="宋体" w:cs="宋体"/>
          <w:color w:val="231F20"/>
          <w:sz w:val="28"/>
          <w:szCs w:val="28"/>
        </w:rPr>
        <w:t>局</w:t>
      </w:r>
      <w:r>
        <w:rPr>
          <w:rFonts w:ascii="宋体" w:eastAsia="宋体" w:hAnsi="宋体" w:cs="宋体"/>
          <w:color w:val="231F20"/>
          <w:sz w:val="24"/>
          <w:szCs w:val="24"/>
        </w:rPr>
        <w:tab/>
      </w:r>
      <w:r>
        <w:rPr>
          <w:rFonts w:ascii="宋体" w:eastAsia="宋体" w:hAnsi="宋体" w:cs="宋体"/>
          <w:color w:val="231F20"/>
          <w:position w:val="20"/>
          <w:sz w:val="28"/>
          <w:szCs w:val="28"/>
        </w:rPr>
        <w:t>制定</w:t>
      </w:r>
    </w:p>
    <w:p>
      <w:pPr>
        <w:widowControl w:val="0"/>
        <w:spacing w:before="42" w:after="0"/>
        <w:ind w:left="168" w:right="63"/>
        <w:jc w:val="center"/>
        <w:rPr>
          <w:rFonts w:ascii="Times New Roman" w:eastAsia="Times New Roman" w:hAnsi="Times New Roman" w:cs="Times New Roman"/>
          <w:sz w:val="28"/>
          <w:szCs w:val="28"/>
        </w:rPr>
      </w:pPr>
      <w:r>
        <w:rPr>
          <w:rFonts w:ascii="宋体" w:eastAsia="宋体" w:hAnsi="宋体" w:cs="宋体"/>
          <w:color w:val="231F20"/>
          <w:sz w:val="28"/>
          <w:szCs w:val="28"/>
        </w:rPr>
        <w:t>二〇一六年九月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spacing w:before="3" w:after="0"/>
        <w:ind w:left="4092"/>
        <w:rPr>
          <w:rFonts w:ascii="Times New Roman" w:eastAsia="Times New Roman" w:hAnsi="Times New Roman" w:cs="Times New Roman"/>
          <w:sz w:val="28"/>
          <w:szCs w:val="28"/>
        </w:rPr>
      </w:pPr>
      <w:r>
        <w:rPr>
          <w:rFonts w:ascii="宋体" w:eastAsia="宋体" w:hAnsi="宋体" w:cs="宋体"/>
          <w:color w:val="231F20"/>
          <w:sz w:val="28"/>
          <w:szCs w:val="28"/>
        </w:rPr>
        <w:t>使用说明</w:t>
      </w:r>
    </w:p>
    <w:p>
      <w:pPr>
        <w:widowControl w:val="0"/>
        <w:spacing w:before="13" w:after="0"/>
        <w:rPr>
          <w:rFonts w:ascii="Times New Roman" w:eastAsia="Times New Roman" w:hAnsi="Times New Roman" w:cs="Times New Roman"/>
          <w:sz w:val="26"/>
          <w:szCs w:val="26"/>
        </w:rPr>
      </w:pPr>
    </w:p>
    <w:p>
      <w:pPr>
        <w:widowControl w:val="0"/>
        <w:numPr>
          <w:ilvl w:val="0"/>
          <w:numId w:val="1"/>
        </w:numPr>
        <w:tabs>
          <w:tab w:val="left" w:pos="867"/>
        </w:tabs>
        <w:spacing w:before="1" w:line="319" w:lineRule="auto"/>
        <w:ind w:left="117" w:right="112"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本合同为示范文本，供学驾人与机动车驾驶培训机构（以下简称培训机构）之间签订机动车驾驶培训先学后付、计时收费模式服务合同时使用。</w:t>
      </w:r>
    </w:p>
    <w:p>
      <w:pPr>
        <w:widowControl w:val="0"/>
        <w:numPr>
          <w:ilvl w:val="0"/>
          <w:numId w:val="1"/>
        </w:numPr>
        <w:tabs>
          <w:tab w:val="left" w:pos="867"/>
        </w:tabs>
        <w:spacing w:before="26" w:line="319" w:lineRule="auto"/>
        <w:ind w:left="117" w:right="111"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双方当事人应当结合具体情况选择本合同协议条款中所提供的选择项，空格处应当以文字形式填写完整。</w:t>
      </w:r>
    </w:p>
    <w:p>
      <w:pPr>
        <w:widowControl w:val="0"/>
        <w:numPr>
          <w:ilvl w:val="0"/>
          <w:numId w:val="1"/>
        </w:numPr>
        <w:tabs>
          <w:tab w:val="left" w:pos="867"/>
        </w:tabs>
        <w:spacing w:before="26" w:line="319" w:lineRule="auto"/>
        <w:ind w:left="117" w:right="108"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5"/>
          <w:sz w:val="22"/>
          <w:szCs w:val="22"/>
        </w:rPr>
        <w:t>双方当事人可以书面形式对本示范文本内容进行变更或者补充，但变更或者补充的内</w:t>
      </w:r>
      <w:r>
        <w:rPr>
          <w:rFonts w:ascii="宋体" w:eastAsia="宋体" w:hAnsi="宋体" w:cs="宋体"/>
          <w:color w:val="231F20"/>
          <w:spacing w:val="0"/>
          <w:sz w:val="22"/>
          <w:szCs w:val="22"/>
        </w:rPr>
        <w:t>容，不得减轻或者免除应当由培训机构承担的责任。</w:t>
      </w:r>
    </w:p>
    <w:p>
      <w:pPr>
        <w:widowControl w:val="0"/>
        <w:numPr>
          <w:ilvl w:val="0"/>
          <w:numId w:val="1"/>
        </w:numPr>
        <w:spacing w:before="26"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本示范文本由交通运输部和工商总局共同制定，在全国范围内推行使用。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74" w:after="0"/>
        <w:ind w:left="1572"/>
        <w:rPr>
          <w:rFonts w:ascii="Times New Roman" w:eastAsia="Times New Roman" w:hAnsi="Times New Roman" w:cs="Times New Roman"/>
          <w:sz w:val="28"/>
          <w:szCs w:val="28"/>
        </w:rPr>
      </w:pPr>
      <w:r>
        <w:rPr>
          <w:rFonts w:ascii="宋体" w:eastAsia="宋体" w:hAnsi="宋体" w:cs="宋体"/>
          <w:color w:val="231F20"/>
          <w:sz w:val="28"/>
          <w:szCs w:val="28"/>
        </w:rPr>
        <w:t>机动车驾驶培训先学后付、计时收费模式服务合同</w:t>
      </w:r>
    </w:p>
    <w:p>
      <w:pPr>
        <w:widowControl w:val="0"/>
        <w:spacing w:before="14" w:after="0"/>
        <w:rPr>
          <w:rFonts w:ascii="Times New Roman" w:eastAsia="Times New Roman" w:hAnsi="Times New Roman" w:cs="Times New Roman"/>
          <w:sz w:val="29"/>
          <w:szCs w:val="29"/>
        </w:rPr>
      </w:pPr>
    </w:p>
    <w:p>
      <w:pPr>
        <w:widowControl w:val="0"/>
        <w:tabs>
          <w:tab w:val="left" w:pos="2498"/>
        </w:tabs>
        <w:spacing w:before="0" w:after="0"/>
        <w:ind w:right="115"/>
        <w:jc w:val="right"/>
        <w:rPr>
          <w:rFonts w:ascii="Times New Roman" w:eastAsia="Times New Roman" w:hAnsi="Times New Roman" w:cs="Times New Roman"/>
          <w:sz w:val="22"/>
          <w:szCs w:val="22"/>
        </w:rPr>
      </w:pPr>
      <w:r>
        <w:rPr>
          <w:rFonts w:ascii="宋体" w:eastAsia="宋体" w:hAnsi="宋体" w:cs="宋体"/>
          <w:color w:val="231F20"/>
          <w:sz w:val="22"/>
          <w:szCs w:val="22"/>
        </w:rPr>
        <w:t>合同编号</w:t>
      </w:r>
      <w:r>
        <w:rPr>
          <w:rFonts w:ascii="宋体" w:eastAsia="宋体" w:hAnsi="宋体" w:cs="宋体"/>
          <w:color w:val="231F20"/>
          <w:sz w:val="22"/>
          <w:szCs w:val="22"/>
        </w:rPr>
        <w:t>：</w:t>
      </w:r>
      <w:r>
        <w:rPr>
          <w:rFonts w:ascii="宋体" w:eastAsia="宋体" w:hAnsi="宋体" w:cs="宋体"/>
          <w:color w:val="231F20"/>
          <w:sz w:val="22"/>
          <w:szCs w:val="22"/>
        </w:rPr>
        <w:tab/>
      </w:r>
    </w:p>
    <w:p>
      <w:pPr>
        <w:widowControl w:val="0"/>
        <w:spacing w:before="13" w:after="0"/>
        <w:rPr>
          <w:rFonts w:ascii="Times New Roman" w:eastAsia="Times New Roman" w:hAnsi="Times New Roman" w:cs="Times New Roman"/>
          <w:sz w:val="33"/>
          <w:szCs w:val="33"/>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学驾人：</w:t>
      </w:r>
    </w:p>
    <w:p>
      <w:pPr>
        <w:widowControl w:val="0"/>
        <w:tabs>
          <w:tab w:val="left" w:pos="993"/>
          <w:tab w:val="left" w:pos="587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性</w:t>
      </w:r>
      <w:r>
        <w:rPr>
          <w:rFonts w:ascii="宋体" w:eastAsia="宋体" w:hAnsi="宋体" w:cs="宋体"/>
          <w:color w:val="231F20"/>
          <w:sz w:val="22"/>
          <w:szCs w:val="22"/>
        </w:rPr>
        <w:tab/>
      </w:r>
      <w:r>
        <w:rPr>
          <w:rFonts w:ascii="宋体" w:eastAsia="宋体" w:hAnsi="宋体" w:cs="宋体"/>
          <w:color w:val="231F20"/>
          <w:sz w:val="22"/>
          <w:szCs w:val="22"/>
        </w:rPr>
        <w:t>别：</w:t>
      </w:r>
      <w:r>
        <w:rPr>
          <w:rFonts w:ascii="宋体" w:eastAsia="宋体" w:hAnsi="宋体" w:cs="宋体"/>
          <w:color w:val="231F20"/>
          <w:sz w:val="22"/>
          <w:szCs w:val="22"/>
        </w:rPr>
        <w:tab/>
      </w:r>
      <w:r>
        <w:rPr>
          <w:rFonts w:ascii="宋体" w:eastAsia="宋体" w:hAnsi="宋体" w:cs="宋体"/>
          <w:color w:val="231F20"/>
          <w:sz w:val="22"/>
          <w:szCs w:val="22"/>
        </w:rPr>
        <w:t>联系电话：</w:t>
      </w:r>
    </w:p>
    <w:p>
      <w:pPr>
        <w:widowControl w:val="0"/>
        <w:spacing w:before="109" w:after="0" w:line="319" w:lineRule="auto"/>
        <w:ind w:left="557" w:right="7248"/>
        <w:rPr>
          <w:rFonts w:ascii="Times New Roman" w:eastAsia="Times New Roman" w:hAnsi="Times New Roman" w:cs="Times New Roman"/>
          <w:sz w:val="22"/>
          <w:szCs w:val="22"/>
        </w:rPr>
      </w:pPr>
      <w:r>
        <w:rPr>
          <w:rFonts w:ascii="宋体" w:eastAsia="宋体" w:hAnsi="宋体" w:cs="宋体"/>
          <w:color w:val="231F20"/>
          <w:sz w:val="22"/>
          <w:szCs w:val="22"/>
        </w:rPr>
        <w:t>身份证号码： 地址（住所</w:t>
      </w:r>
      <w:r>
        <w:rPr>
          <w:rFonts w:ascii="宋体" w:eastAsia="宋体" w:hAnsi="宋体" w:cs="宋体"/>
          <w:color w:val="231F20"/>
          <w:spacing w:val="-28"/>
          <w:sz w:val="22"/>
          <w:szCs w:val="22"/>
        </w:rPr>
        <w:t>）：</w:t>
      </w:r>
    </w:p>
    <w:p>
      <w:pPr>
        <w:widowControl w:val="0"/>
        <w:spacing w:before="14" w:after="0"/>
        <w:rPr>
          <w:rFonts w:ascii="Times New Roman" w:eastAsia="Times New Roman" w:hAnsi="Times New Roman" w:cs="Times New Roman"/>
          <w:sz w:val="30"/>
          <w:szCs w:val="30"/>
        </w:rPr>
      </w:pPr>
    </w:p>
    <w:p>
      <w:pPr>
        <w:widowControl w:val="0"/>
        <w:spacing w:before="1" w:after="0" w:line="319" w:lineRule="auto"/>
        <w:ind w:left="557" w:right="7413"/>
        <w:rPr>
          <w:rFonts w:ascii="Times New Roman" w:eastAsia="Times New Roman" w:hAnsi="Times New Roman" w:cs="Times New Roman"/>
          <w:sz w:val="22"/>
          <w:szCs w:val="22"/>
        </w:rPr>
      </w:pPr>
      <w:r>
        <w:rPr>
          <w:rFonts w:ascii="宋体" w:eastAsia="宋体" w:hAnsi="宋体" w:cs="宋体"/>
          <w:color w:val="231F20"/>
          <w:sz w:val="22"/>
          <w:szCs w:val="22"/>
        </w:rPr>
        <w:t>培 训 机 构 ： 法定代表人：</w:t>
      </w:r>
    </w:p>
    <w:p>
      <w:pPr>
        <w:widowControl w:val="0"/>
        <w:tabs>
          <w:tab w:val="left" w:pos="5877"/>
        </w:tabs>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委托代理人：</w:t>
      </w:r>
      <w:r>
        <w:rPr>
          <w:rFonts w:ascii="宋体" w:eastAsia="宋体" w:hAnsi="宋体" w:cs="宋体"/>
          <w:color w:val="231F20"/>
          <w:sz w:val="22"/>
          <w:szCs w:val="22"/>
        </w:rPr>
        <w:tab/>
      </w:r>
      <w:r>
        <w:rPr>
          <w:rFonts w:ascii="宋体" w:eastAsia="宋体" w:hAnsi="宋体" w:cs="宋体"/>
          <w:color w:val="231F20"/>
          <w:sz w:val="22"/>
          <w:szCs w:val="22"/>
        </w:rPr>
        <w:t>联系电话：</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经营注册地址：</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道路运输经营许可证编号：</w:t>
      </w:r>
    </w:p>
    <w:p>
      <w:pPr>
        <w:widowControl w:val="0"/>
        <w:spacing w:before="0" w:after="0"/>
        <w:rPr>
          <w:rFonts w:ascii="Times New Roman" w:eastAsia="Times New Roman" w:hAnsi="Times New Roman" w:cs="Times New Roman"/>
        </w:rPr>
      </w:pPr>
    </w:p>
    <w:p>
      <w:pPr>
        <w:widowControl w:val="0"/>
        <w:spacing w:before="188" w:after="0" w:line="319"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pacing w:val="-12"/>
          <w:sz w:val="22"/>
          <w:szCs w:val="22"/>
        </w:rPr>
        <w:t>根据《中华人民共和国合同法》《中华人民共和国道路交通安全法》《中华人民共和国道路运输条例》等相关法律法规和政府管理部门规范行业经营服务行为的管理规定，学驾人、培训机构双方在自愿、平等的基础上，经协商，就机动车驾驶培训相关服务事宜达成如下协议：</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第一条</w:t>
      </w:r>
      <w:r>
        <w:rPr>
          <w:rFonts w:ascii="宋体" w:eastAsia="宋体" w:hAnsi="宋体" w:cs="宋体"/>
          <w:color w:val="231F20"/>
          <w:sz w:val="22"/>
          <w:szCs w:val="22"/>
        </w:rPr>
        <w:tab/>
      </w:r>
      <w:r>
        <w:rPr>
          <w:rFonts w:ascii="宋体" w:eastAsia="宋体" w:hAnsi="宋体" w:cs="宋体"/>
          <w:color w:val="231F20"/>
          <w:sz w:val="22"/>
          <w:szCs w:val="22"/>
        </w:rPr>
        <w:t>培训机构证照</w:t>
      </w:r>
    </w:p>
    <w:p>
      <w:pPr>
        <w:widowControl w:val="0"/>
        <w:spacing w:before="122"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培训机构须公示经政府管理部门许可其经营机动车驾驶员培训业务的《道路运输经营许可证》等有关证照，为学驾人提供机动车驾驶“先学后付、计时收费”培训服务。</w:t>
      </w:r>
    </w:p>
    <w:p>
      <w:pPr>
        <w:widowControl w:val="0"/>
        <w:tabs>
          <w:tab w:val="left" w:pos="1437"/>
        </w:tabs>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第二条</w:t>
      </w:r>
      <w:r>
        <w:rPr>
          <w:rFonts w:ascii="宋体" w:eastAsia="宋体" w:hAnsi="宋体" w:cs="宋体"/>
          <w:color w:val="231F20"/>
          <w:sz w:val="22"/>
          <w:szCs w:val="22"/>
        </w:rPr>
        <w:tab/>
      </w:r>
      <w:r>
        <w:rPr>
          <w:rFonts w:ascii="宋体" w:eastAsia="宋体" w:hAnsi="宋体" w:cs="宋体"/>
          <w:color w:val="231F20"/>
          <w:sz w:val="22"/>
          <w:szCs w:val="22"/>
        </w:rPr>
        <w:t>学驾车型</w:t>
      </w:r>
    </w:p>
    <w:p>
      <w:pPr>
        <w:widowControl w:val="0"/>
        <w:tabs>
          <w:tab w:val="left" w:pos="6112"/>
          <w:tab w:val="left" w:pos="7872"/>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学驾人选择培训的准驾车型</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代号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83"/>
          <w:sz w:val="22"/>
          <w:szCs w:val="22"/>
        </w:rPr>
        <w:t>）。</w:t>
      </w:r>
    </w:p>
    <w:p>
      <w:pPr>
        <w:widowControl w:val="0"/>
        <w:tabs>
          <w:tab w:val="left" w:pos="143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第三条</w:t>
      </w:r>
      <w:r>
        <w:rPr>
          <w:rFonts w:ascii="宋体" w:eastAsia="宋体" w:hAnsi="宋体" w:cs="宋体"/>
          <w:color w:val="231F20"/>
          <w:sz w:val="22"/>
          <w:szCs w:val="22"/>
        </w:rPr>
        <w:tab/>
      </w:r>
      <w:r>
        <w:rPr>
          <w:rFonts w:ascii="宋体" w:eastAsia="宋体" w:hAnsi="宋体" w:cs="宋体"/>
          <w:color w:val="231F20"/>
          <w:sz w:val="22"/>
          <w:szCs w:val="22"/>
        </w:rPr>
        <w:t>合同有效期</w:t>
      </w:r>
    </w:p>
    <w:p>
      <w:pPr>
        <w:widowControl w:val="0"/>
        <w:tabs>
          <w:tab w:val="left" w:pos="4737"/>
          <w:tab w:val="left" w:pos="5837"/>
          <w:tab w:val="left" w:pos="6937"/>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本合同有效期自签订之日起到</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日止。</w:t>
      </w:r>
    </w:p>
    <w:p>
      <w:pPr>
        <w:widowControl w:val="0"/>
        <w:tabs>
          <w:tab w:val="left" w:pos="1437"/>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第四条</w:t>
      </w:r>
      <w:r>
        <w:rPr>
          <w:rFonts w:ascii="宋体" w:eastAsia="宋体" w:hAnsi="宋体" w:cs="宋体"/>
          <w:color w:val="231F20"/>
          <w:sz w:val="22"/>
          <w:szCs w:val="22"/>
        </w:rPr>
        <w:tab/>
      </w:r>
      <w:r>
        <w:rPr>
          <w:rFonts w:ascii="宋体" w:eastAsia="宋体" w:hAnsi="宋体" w:cs="宋体"/>
          <w:color w:val="231F20"/>
          <w:sz w:val="22"/>
          <w:szCs w:val="22"/>
        </w:rPr>
        <w:t>培训内容与学时</w:t>
      </w:r>
    </w:p>
    <w:p>
      <w:pPr>
        <w:widowControl w:val="0"/>
        <w:spacing w:before="121" w:after="0" w:line="319" w:lineRule="auto"/>
        <w:ind w:left="117" w:right="5" w:firstLine="440"/>
        <w:rPr>
          <w:rFonts w:ascii="Times New Roman" w:eastAsia="Times New Roman" w:hAnsi="Times New Roman" w:cs="Times New Roman"/>
          <w:sz w:val="22"/>
          <w:szCs w:val="22"/>
        </w:rPr>
      </w:pPr>
      <w:r>
        <w:rPr>
          <w:rFonts w:ascii="宋体" w:eastAsia="宋体" w:hAnsi="宋体" w:cs="宋体"/>
          <w:color w:val="231F20"/>
          <w:spacing w:val="-7"/>
          <w:sz w:val="22"/>
          <w:szCs w:val="22"/>
        </w:rPr>
        <w:t>依据《机动车驾驶培训教学与考试大纲》</w:t>
      </w:r>
      <w:r>
        <w:rPr>
          <w:rFonts w:ascii="宋体" w:eastAsia="宋体" w:hAnsi="宋体" w:cs="宋体"/>
          <w:color w:val="231F20"/>
          <w:spacing w:val="2"/>
          <w:sz w:val="22"/>
          <w:szCs w:val="22"/>
        </w:rPr>
        <w:t>（</w:t>
      </w:r>
      <w:r>
        <w:rPr>
          <w:rFonts w:ascii="宋体" w:eastAsia="宋体" w:hAnsi="宋体" w:cs="宋体"/>
          <w:color w:val="231F20"/>
          <w:spacing w:val="-7"/>
          <w:sz w:val="22"/>
          <w:szCs w:val="22"/>
        </w:rPr>
        <w:t>以下简称《大纲》</w:t>
      </w:r>
      <w:r>
        <w:rPr>
          <w:rFonts w:ascii="宋体" w:eastAsia="宋体" w:hAnsi="宋体" w:cs="宋体"/>
          <w:color w:val="231F20"/>
          <w:spacing w:val="-110"/>
          <w:sz w:val="22"/>
          <w:szCs w:val="22"/>
        </w:rPr>
        <w:t>）</w:t>
      </w:r>
      <w:r>
        <w:rPr>
          <w:rFonts w:ascii="宋体" w:eastAsia="宋体" w:hAnsi="宋体" w:cs="宋体"/>
          <w:color w:val="231F20"/>
          <w:spacing w:val="2"/>
          <w:sz w:val="22"/>
          <w:szCs w:val="22"/>
        </w:rPr>
        <w:t>，培训机构提供的培训服务</w:t>
      </w:r>
      <w:r>
        <w:rPr>
          <w:rFonts w:ascii="宋体" w:eastAsia="宋体" w:hAnsi="宋体" w:cs="宋体"/>
          <w:color w:val="231F20"/>
          <w:sz w:val="22"/>
          <w:szCs w:val="22"/>
        </w:rPr>
        <w:t>内容与学时：</w:t>
      </w:r>
    </w:p>
    <w:p>
      <w:pPr>
        <w:widowControl w:val="0"/>
        <w:tabs>
          <w:tab w:val="left" w:pos="3637"/>
          <w:tab w:val="left" w:pos="5834"/>
          <w:tab w:val="left" w:pos="8033"/>
        </w:tabs>
        <w:spacing w:before="25" w:after="0" w:line="319" w:lineRule="auto"/>
        <w:ind w:left="117" w:right="115" w:firstLine="330"/>
        <w:jc w:val="right"/>
        <w:rPr>
          <w:rFonts w:ascii="Times New Roman" w:eastAsia="Times New Roman" w:hAnsi="Times New Roman" w:cs="Times New Roman"/>
          <w:sz w:val="20"/>
          <w:szCs w:val="20"/>
          <w:u w:val="single"/>
        </w:rPr>
      </w:pPr>
      <w:r>
        <w:rPr>
          <w:rFonts w:ascii="宋体" w:eastAsia="宋体" w:hAnsi="宋体" w:cs="宋体"/>
          <w:color w:val="231F20"/>
          <w:spacing w:val="5"/>
          <w:sz w:val="22"/>
          <w:szCs w:val="22"/>
        </w:rPr>
        <w:t>“道路交通安全法</w:t>
      </w:r>
      <w:r>
        <w:rPr>
          <w:rFonts w:ascii="宋体" w:eastAsia="宋体" w:hAnsi="宋体" w:cs="宋体"/>
          <w:color w:val="231F20"/>
          <w:sz w:val="22"/>
          <w:szCs w:val="22"/>
        </w:rPr>
        <w:t>律</w:t>
      </w:r>
      <w:r>
        <w:rPr>
          <w:rFonts w:ascii="宋体" w:eastAsia="宋体" w:hAnsi="宋体" w:cs="宋体"/>
          <w:color w:val="231F20"/>
          <w:spacing w:val="5"/>
          <w:sz w:val="22"/>
          <w:szCs w:val="22"/>
        </w:rPr>
        <w:t>、法规和相关知识”培</w:t>
      </w:r>
      <w:r>
        <w:rPr>
          <w:rFonts w:ascii="宋体" w:eastAsia="宋体" w:hAnsi="宋体" w:cs="宋体"/>
          <w:color w:val="231F20"/>
          <w:sz w:val="22"/>
          <w:szCs w:val="22"/>
        </w:rPr>
        <w:t>训</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学</w:t>
      </w:r>
      <w:r>
        <w:rPr>
          <w:rFonts w:ascii="宋体" w:eastAsia="宋体" w:hAnsi="宋体" w:cs="宋体"/>
          <w:color w:val="231F20"/>
          <w:sz w:val="22"/>
          <w:szCs w:val="22"/>
        </w:rPr>
        <w:t>时</w:t>
      </w:r>
      <w:r>
        <w:rPr>
          <w:rFonts w:ascii="宋体" w:eastAsia="宋体" w:hAnsi="宋体" w:cs="宋体"/>
          <w:color w:val="231F20"/>
          <w:spacing w:val="5"/>
          <w:sz w:val="22"/>
          <w:szCs w:val="22"/>
        </w:rPr>
        <w:t>（其</w:t>
      </w:r>
      <w:r>
        <w:rPr>
          <w:rFonts w:ascii="宋体" w:eastAsia="宋体" w:hAnsi="宋体" w:cs="宋体"/>
          <w:color w:val="231F20"/>
          <w:sz w:val="22"/>
          <w:szCs w:val="22"/>
        </w:rPr>
        <w:t>中</w:t>
      </w:r>
      <w:r>
        <w:rPr>
          <w:rFonts w:ascii="宋体" w:eastAsia="宋体" w:hAnsi="宋体" w:cs="宋体"/>
          <w:color w:val="231F20"/>
          <w:spacing w:val="5"/>
          <w:sz w:val="22"/>
          <w:szCs w:val="22"/>
        </w:rPr>
        <w:t>，课堂教</w:t>
      </w:r>
      <w:r>
        <w:rPr>
          <w:rFonts w:ascii="宋体" w:eastAsia="宋体" w:hAnsi="宋体" w:cs="宋体"/>
          <w:color w:val="231F20"/>
          <w:sz w:val="22"/>
          <w:szCs w:val="22"/>
        </w:rPr>
        <w:t>学</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学时，远程网络教学</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学时</w:t>
      </w:r>
      <w:r>
        <w:rPr>
          <w:rFonts w:ascii="宋体" w:eastAsia="宋体" w:hAnsi="宋体" w:cs="宋体"/>
          <w:color w:val="231F20"/>
          <w:spacing w:val="-60"/>
          <w:sz w:val="22"/>
          <w:szCs w:val="22"/>
        </w:rPr>
        <w:t>）</w:t>
      </w:r>
      <w:r>
        <w:rPr>
          <w:rFonts w:ascii="宋体" w:eastAsia="宋体" w:hAnsi="宋体" w:cs="宋体"/>
          <w:color w:val="231F20"/>
          <w:spacing w:val="-165"/>
          <w:sz w:val="22"/>
          <w:szCs w:val="22"/>
        </w:rPr>
        <w:t>；</w:t>
      </w:r>
      <w:r>
        <w:rPr>
          <w:rFonts w:ascii="宋体" w:eastAsia="宋体" w:hAnsi="宋体" w:cs="宋体"/>
          <w:color w:val="231F20"/>
          <w:sz w:val="22"/>
          <w:szCs w:val="22"/>
        </w:rPr>
        <w:t>“驾驶模拟”培训</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学时</w:t>
      </w:r>
      <w:r>
        <w:rPr>
          <w:rFonts w:ascii="宋体" w:eastAsia="宋体" w:hAnsi="宋体" w:cs="宋体"/>
          <w:color w:val="231F20"/>
          <w:spacing w:val="-165"/>
          <w:sz w:val="22"/>
          <w:szCs w:val="22"/>
        </w:rPr>
        <w:t>；</w:t>
      </w:r>
      <w:r>
        <w:rPr>
          <w:rFonts w:ascii="宋体" w:eastAsia="宋体" w:hAnsi="宋体" w:cs="宋体"/>
          <w:color w:val="231F20"/>
          <w:sz w:val="22"/>
          <w:szCs w:val="22"/>
        </w:rPr>
        <w:t>“基础</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2537"/>
          <w:tab w:val="left" w:pos="3690"/>
          <w:tab w:val="left" w:pos="7774"/>
        </w:tabs>
        <w:spacing w:before="24" w:after="0" w:line="319" w:lineRule="auto"/>
        <w:ind w:left="117" w:right="207" w:hanging="1"/>
        <w:jc w:val="both"/>
        <w:rPr>
          <w:rFonts w:ascii="Times New Roman" w:eastAsia="Times New Roman" w:hAnsi="Times New Roman" w:cs="Times New Roman"/>
          <w:sz w:val="20"/>
          <w:szCs w:val="20"/>
          <w:u w:val="single"/>
        </w:rPr>
      </w:pPr>
      <w:r>
        <w:rPr>
          <w:rFonts w:ascii="宋体" w:eastAsia="宋体" w:hAnsi="宋体" w:cs="宋体"/>
          <w:color w:val="231F20"/>
          <w:spacing w:val="6"/>
          <w:sz w:val="22"/>
          <w:szCs w:val="22"/>
        </w:rPr>
        <w:t>和场地驾驶”培</w:t>
      </w:r>
      <w:r>
        <w:rPr>
          <w:rFonts w:ascii="宋体" w:eastAsia="宋体" w:hAnsi="宋体" w:cs="宋体"/>
          <w:color w:val="231F20"/>
          <w:spacing w:val="-1"/>
          <w:sz w:val="22"/>
          <w:szCs w:val="22"/>
        </w:rPr>
        <w:t>训</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pacing w:val="6"/>
          <w:sz w:val="22"/>
          <w:szCs w:val="22"/>
        </w:rPr>
        <w:t>学</w:t>
      </w:r>
      <w:r>
        <w:rPr>
          <w:rFonts w:ascii="宋体" w:eastAsia="宋体" w:hAnsi="宋体" w:cs="宋体"/>
          <w:color w:val="231F20"/>
          <w:sz w:val="22"/>
          <w:szCs w:val="22"/>
        </w:rPr>
        <w:t>时</w:t>
      </w:r>
      <w:r>
        <w:rPr>
          <w:rFonts w:ascii="宋体" w:eastAsia="宋体" w:hAnsi="宋体" w:cs="宋体"/>
          <w:color w:val="231F20"/>
          <w:spacing w:val="-165"/>
          <w:sz w:val="22"/>
          <w:szCs w:val="22"/>
        </w:rPr>
        <w:t>；</w:t>
      </w:r>
      <w:r>
        <w:rPr>
          <w:rFonts w:ascii="宋体" w:eastAsia="宋体" w:hAnsi="宋体" w:cs="宋体"/>
          <w:color w:val="231F20"/>
          <w:spacing w:val="6"/>
          <w:sz w:val="22"/>
          <w:szCs w:val="22"/>
        </w:rPr>
        <w:t>“道路驾驶”培</w:t>
      </w:r>
      <w:r>
        <w:rPr>
          <w:rFonts w:ascii="宋体" w:eastAsia="宋体" w:hAnsi="宋体" w:cs="宋体"/>
          <w:color w:val="231F20"/>
          <w:spacing w:val="-1"/>
          <w:sz w:val="22"/>
          <w:szCs w:val="22"/>
        </w:rPr>
        <w:t>训</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6"/>
          <w:sz w:val="22"/>
          <w:szCs w:val="22"/>
        </w:rPr>
        <w:t>学</w:t>
      </w:r>
      <w:r>
        <w:rPr>
          <w:rFonts w:ascii="宋体" w:eastAsia="宋体" w:hAnsi="宋体" w:cs="宋体"/>
          <w:color w:val="231F20"/>
          <w:sz w:val="22"/>
          <w:szCs w:val="22"/>
        </w:rPr>
        <w:t>时</w:t>
      </w:r>
      <w:r>
        <w:rPr>
          <w:rFonts w:ascii="宋体" w:eastAsia="宋体" w:hAnsi="宋体" w:cs="宋体"/>
          <w:color w:val="231F20"/>
          <w:spacing w:val="-165"/>
          <w:sz w:val="22"/>
          <w:szCs w:val="22"/>
        </w:rPr>
        <w:t>；</w:t>
      </w:r>
      <w:r>
        <w:rPr>
          <w:rFonts w:ascii="宋体" w:eastAsia="宋体" w:hAnsi="宋体" w:cs="宋体"/>
          <w:color w:val="231F20"/>
          <w:spacing w:val="6"/>
          <w:sz w:val="22"/>
          <w:szCs w:val="22"/>
        </w:rPr>
        <w:t>“安全文</w:t>
      </w:r>
      <w:r>
        <w:rPr>
          <w:rFonts w:ascii="宋体" w:eastAsia="宋体" w:hAnsi="宋体" w:cs="宋体"/>
          <w:color w:val="231F20"/>
          <w:sz w:val="22"/>
          <w:szCs w:val="22"/>
        </w:rPr>
        <w:t>明驾驶常识”培训</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学时（其中，课堂教学</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学时，远程网 络教学</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学时</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z w:val="22"/>
          <w:szCs w:val="22"/>
        </w:rPr>
        <w:t>培训机构提供的培训服务地址（地点）</w:t>
      </w:r>
    </w:p>
    <w:p>
      <w:pPr>
        <w:widowControl w:val="0"/>
        <w:tabs>
          <w:tab w:val="left" w:pos="8968"/>
          <w:tab w:val="left" w:pos="9078"/>
        </w:tabs>
        <w:spacing w:before="121" w:after="0" w:line="319" w:lineRule="auto"/>
        <w:ind w:left="447" w:right="105" w:firstLine="11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课堂教学地点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 远程网络教学网址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“驾驶模拟”培训地点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“基础和场地驾驶”培训教练场地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“道路驾驶”训练路线、时间（区域</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z w:val="22"/>
          <w:szCs w:val="22"/>
        </w:rPr>
        <w:t>。</w:t>
      </w:r>
      <w:r>
        <w:rPr>
          <w:rFonts w:ascii="宋体" w:eastAsia="宋体" w:hAnsi="宋体" w:cs="宋体"/>
          <w:color w:val="231F20"/>
          <w:sz w:val="22"/>
          <w:szCs w:val="22"/>
        </w:rPr>
        <w:t>第六条</w:t>
      </w:r>
      <w:r>
        <w:rPr>
          <w:rFonts w:ascii="宋体" w:eastAsia="宋体" w:hAnsi="宋体" w:cs="宋体"/>
          <w:color w:val="231F20"/>
          <w:sz w:val="22"/>
          <w:szCs w:val="22"/>
        </w:rPr>
        <w:t xml:space="preserve">  </w:t>
      </w:r>
      <w:r>
        <w:rPr>
          <w:rFonts w:ascii="宋体" w:eastAsia="宋体" w:hAnsi="宋体" w:cs="宋体"/>
          <w:color w:val="231F20"/>
          <w:spacing w:val="35"/>
          <w:sz w:val="22"/>
          <w:szCs w:val="22"/>
        </w:rPr>
        <w:t xml:space="preserve"> </w:t>
      </w:r>
      <w:r>
        <w:rPr>
          <w:rFonts w:ascii="宋体" w:eastAsia="宋体" w:hAnsi="宋体" w:cs="宋体"/>
          <w:color w:val="231F20"/>
          <w:sz w:val="22"/>
          <w:szCs w:val="22"/>
        </w:rPr>
        <w:t>费用与支付方式</w:t>
      </w:r>
    </w:p>
    <w:p>
      <w:pPr>
        <w:widowControl w:val="0"/>
        <w:numPr>
          <w:ilvl w:val="0"/>
          <w:numId w:val="2"/>
        </w:numPr>
        <w:tabs>
          <w:tab w:val="left" w:pos="867"/>
        </w:tabs>
        <w:spacing w:before="40" w:line="319" w:lineRule="auto"/>
        <w:ind w:left="117" w:right="211"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学驾人一次性支付“道路交通安全法律、法规和相关知识</w:t>
      </w:r>
      <w:r>
        <w:rPr>
          <w:rFonts w:ascii="宋体" w:eastAsia="宋体" w:hAnsi="宋体" w:cs="宋体"/>
          <w:color w:val="231F20"/>
          <w:spacing w:val="-110"/>
          <w:sz w:val="22"/>
          <w:szCs w:val="22"/>
        </w:rPr>
        <w:t>”、</w:t>
      </w:r>
      <w:r>
        <w:rPr>
          <w:rFonts w:ascii="宋体" w:eastAsia="宋体" w:hAnsi="宋体" w:cs="宋体"/>
          <w:color w:val="231F20"/>
          <w:spacing w:val="0"/>
          <w:sz w:val="22"/>
          <w:szCs w:val="22"/>
        </w:rPr>
        <w:t>“安全文明驾驶常识”理论知识培训费与教材费、建立档案材料费等共计（大写</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元。</w:t>
      </w:r>
    </w:p>
    <w:p>
      <w:pPr>
        <w:widowControl w:val="0"/>
        <w:numPr>
          <w:ilvl w:val="0"/>
          <w:numId w:val="2"/>
        </w:numPr>
        <w:tabs>
          <w:tab w:val="left" w:pos="867"/>
        </w:tabs>
        <w:spacing w:before="26" w:line="319" w:lineRule="auto"/>
        <w:ind w:left="117" w:right="219"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学驾人每次完成驾驶操作技能培训后，按预约时段学时价格支付培训费用。不同时段的学时单价详见本合同附件（机动车驾驶培训费用构成明细表</w:t>
      </w:r>
      <w:r>
        <w:rPr>
          <w:rFonts w:ascii="宋体" w:eastAsia="宋体" w:hAnsi="宋体" w:cs="宋体"/>
          <w:color w:val="231F20"/>
          <w:spacing w:val="-83"/>
          <w:sz w:val="22"/>
          <w:szCs w:val="22"/>
        </w:rPr>
        <w:t>）</w:t>
      </w:r>
      <w:r>
        <w:rPr>
          <w:rFonts w:ascii="宋体" w:eastAsia="宋体" w:hAnsi="宋体" w:cs="宋体"/>
          <w:color w:val="231F20"/>
          <w:spacing w:val="0"/>
          <w:sz w:val="22"/>
          <w:szCs w:val="22"/>
        </w:rPr>
        <w:t>。</w:t>
      </w:r>
    </w:p>
    <w:p>
      <w:pPr>
        <w:widowControl w:val="0"/>
        <w:numPr>
          <w:ilvl w:val="0"/>
          <w:numId w:val="2"/>
        </w:numPr>
        <w:tabs>
          <w:tab w:val="left" w:pos="7427"/>
        </w:tabs>
        <w:spacing w:before="26"/>
        <w:ind w:left="774"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学驾人</w:t>
      </w:r>
      <w:r>
        <w:rPr>
          <w:rFonts w:ascii="宋体" w:eastAsia="宋体" w:hAnsi="宋体" w:cs="宋体"/>
          <w:color w:val="231F20"/>
          <w:spacing w:val="52"/>
          <w:sz w:val="22"/>
          <w:szCs w:val="22"/>
        </w:rPr>
        <w:t xml:space="preserve"> </w:t>
      </w:r>
      <w:r>
        <w:rPr>
          <w:rFonts w:ascii="宋体" w:eastAsia="宋体" w:hAnsi="宋体" w:cs="宋体"/>
          <w:color w:val="231F20"/>
          <w:spacing w:val="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购</w:t>
      </w:r>
      <w:r>
        <w:rPr>
          <w:rFonts w:ascii="宋体" w:eastAsia="宋体" w:hAnsi="宋体" w:cs="宋体"/>
          <w:color w:val="231F20"/>
          <w:spacing w:val="52"/>
          <w:sz w:val="22"/>
          <w:szCs w:val="22"/>
        </w:rPr>
        <w:t>买</w:t>
      </w:r>
      <w:r>
        <w:rPr>
          <w:rFonts w:ascii="宋体" w:eastAsia="宋体" w:hAnsi="宋体" w:cs="宋体"/>
          <w:color w:val="231F20"/>
          <w:spacing w:val="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不购买</w:t>
      </w:r>
      <w:r>
        <w:rPr>
          <w:rFonts w:ascii="宋体" w:eastAsia="宋体" w:hAnsi="宋体" w:cs="宋体"/>
          <w:color w:val="231F20"/>
          <w:spacing w:val="52"/>
          <w:sz w:val="22"/>
          <w:szCs w:val="22"/>
        </w:rPr>
        <w:t xml:space="preserve"> </w:t>
      </w:r>
      <w:r>
        <w:rPr>
          <w:rFonts w:ascii="宋体" w:eastAsia="宋体" w:hAnsi="宋体" w:cs="宋体"/>
          <w:color w:val="231F20"/>
          <w:spacing w:val="0"/>
          <w:sz w:val="22"/>
          <w:szCs w:val="22"/>
        </w:rPr>
        <w:t>学车意外保险，费用</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元。</w:t>
      </w:r>
    </w:p>
    <w:p>
      <w:pPr>
        <w:widowControl w:val="0"/>
        <w:numPr>
          <w:ilvl w:val="0"/>
          <w:numId w:val="2"/>
        </w:numPr>
        <w:spacing w:before="109" w:after="0"/>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培训机构提供以下费用支付方式：</w:t>
      </w:r>
    </w:p>
    <w:p>
      <w:pPr>
        <w:widowControl w:val="0"/>
        <w:tabs>
          <w:tab w:val="left" w:pos="9078"/>
        </w:tabs>
        <w:spacing w:before="109" w:after="0"/>
        <w:ind w:left="831" w:hanging="274"/>
        <w:rPr>
          <w:rFonts w:ascii="方正书宋_GBK" w:eastAsia="方正书宋_GBK" w:hAnsi="方正书宋_GBK" w:cs="方正书宋_GBK"/>
          <w:sz w:val="22"/>
          <w:szCs w:val="22"/>
          <w:u w:val="single"/>
        </w:rPr>
      </w:pPr>
      <w:r>
        <w:rPr>
          <w:rFonts w:ascii="宋体" w:eastAsia="宋体" w:hAnsi="宋体" w:cs="宋体"/>
          <w:color w:val="231F20"/>
          <w:sz w:val="22"/>
          <w:szCs w:val="22"/>
        </w:rPr>
        <w:t>□</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现金</w:t>
      </w:r>
      <w:r>
        <w:rPr>
          <w:rFonts w:ascii="宋体" w:eastAsia="宋体" w:hAnsi="宋体" w:cs="宋体"/>
          <w:color w:val="231F20"/>
          <w:spacing w:val="-28"/>
          <w:sz w:val="22"/>
          <w:szCs w:val="22"/>
        </w:rPr>
        <w:t xml:space="preserve">；□ </w:t>
      </w:r>
      <w:r>
        <w:rPr>
          <w:rFonts w:ascii="宋体" w:eastAsia="宋体" w:hAnsi="宋体" w:cs="宋体"/>
          <w:color w:val="231F20"/>
          <w:spacing w:val="-26"/>
          <w:sz w:val="22"/>
          <w:szCs w:val="22"/>
        </w:rPr>
        <w:t xml:space="preserve"> </w:t>
      </w:r>
      <w:r>
        <w:rPr>
          <w:rFonts w:ascii="宋体" w:eastAsia="宋体" w:hAnsi="宋体" w:cs="宋体"/>
          <w:color w:val="231F20"/>
          <w:sz w:val="22"/>
          <w:szCs w:val="22"/>
        </w:rPr>
        <w:t>银行卡</w:t>
      </w:r>
      <w:r>
        <w:rPr>
          <w:rFonts w:ascii="宋体" w:eastAsia="宋体" w:hAnsi="宋体" w:cs="宋体"/>
          <w:color w:val="231F20"/>
          <w:spacing w:val="-28"/>
          <w:sz w:val="22"/>
          <w:szCs w:val="22"/>
        </w:rPr>
        <w:t xml:space="preserve">；□ </w:t>
      </w:r>
      <w:r>
        <w:rPr>
          <w:rFonts w:ascii="宋体" w:eastAsia="宋体" w:hAnsi="宋体" w:cs="宋体"/>
          <w:color w:val="231F20"/>
          <w:spacing w:val="-26"/>
          <w:sz w:val="22"/>
          <w:szCs w:val="22"/>
        </w:rPr>
        <w:t xml:space="preserve"> </w:t>
      </w:r>
      <w:r>
        <w:rPr>
          <w:rFonts w:ascii="宋体" w:eastAsia="宋体" w:hAnsi="宋体" w:cs="宋体"/>
          <w:color w:val="231F20"/>
          <w:sz w:val="22"/>
          <w:szCs w:val="22"/>
        </w:rPr>
        <w:t>其他支付方式</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143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第七条</w:t>
      </w:r>
      <w:r>
        <w:rPr>
          <w:rFonts w:ascii="宋体" w:eastAsia="宋体" w:hAnsi="宋体" w:cs="宋体"/>
          <w:color w:val="231F20"/>
          <w:sz w:val="22"/>
          <w:szCs w:val="22"/>
        </w:rPr>
        <w:tab/>
      </w:r>
      <w:r>
        <w:rPr>
          <w:rFonts w:ascii="宋体" w:eastAsia="宋体" w:hAnsi="宋体" w:cs="宋体"/>
          <w:color w:val="231F20"/>
          <w:sz w:val="22"/>
          <w:szCs w:val="22"/>
        </w:rPr>
        <w:t>培训流程与预约考试学时要求</w:t>
      </w:r>
    </w:p>
    <w:p>
      <w:pPr>
        <w:widowControl w:val="0"/>
        <w:numPr>
          <w:ilvl w:val="0"/>
          <w:numId w:val="3"/>
        </w:numPr>
        <w:tabs>
          <w:tab w:val="left" w:pos="867"/>
          <w:tab w:val="left" w:pos="7637"/>
        </w:tabs>
        <w:spacing w:before="122" w:line="319" w:lineRule="auto"/>
        <w:ind w:left="117" w:right="211" w:firstLine="44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培训机构应在学驾人支付本合同第六条第一项所述费用起</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个工作日内，为 学驾人办理入学手续、建立培训档案、发放培训教材，安排学驾人参加《大纲》第一部分“道路交通安全法律、法规和相关知识”培训。学驾人完成第一部分培训达到</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学时后，自主预约科目一考试。</w:t>
      </w:r>
    </w:p>
    <w:p>
      <w:pPr>
        <w:widowControl w:val="0"/>
        <w:numPr>
          <w:ilvl w:val="0"/>
          <w:numId w:val="3"/>
        </w:numPr>
        <w:tabs>
          <w:tab w:val="left" w:pos="867"/>
        </w:tabs>
        <w:spacing w:before="26" w:line="319" w:lineRule="auto"/>
        <w:ind w:left="117" w:right="208"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5"/>
          <w:sz w:val="22"/>
          <w:szCs w:val="22"/>
        </w:rPr>
        <w:t>学驾人取得学习驾驶证明</w:t>
      </w:r>
      <w:r>
        <w:rPr>
          <w:rFonts w:ascii="宋体" w:eastAsia="宋体" w:hAnsi="宋体" w:cs="宋体"/>
          <w:color w:val="231F20"/>
          <w:spacing w:val="0"/>
          <w:sz w:val="22"/>
          <w:szCs w:val="22"/>
        </w:rPr>
        <w:t>后</w:t>
      </w:r>
      <w:r>
        <w:rPr>
          <w:rFonts w:ascii="宋体" w:eastAsia="宋体" w:hAnsi="宋体" w:cs="宋体"/>
          <w:color w:val="231F20"/>
          <w:spacing w:val="5"/>
          <w:sz w:val="22"/>
          <w:szCs w:val="22"/>
        </w:rPr>
        <w:t>，培训机构应按学驾人预约日期提供驾驶操作技能培训服</w:t>
      </w:r>
      <w:r>
        <w:rPr>
          <w:rFonts w:ascii="宋体" w:eastAsia="宋体" w:hAnsi="宋体" w:cs="宋体"/>
          <w:color w:val="231F20"/>
          <w:spacing w:val="0"/>
          <w:sz w:val="22"/>
          <w:szCs w:val="22"/>
        </w:rPr>
        <w:t>务。学驾人完成《大纲》第二部分“基础和场地驾驶”培训达到</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学时后，自 主预约科目二场地驾驶技能考试。</w:t>
      </w:r>
    </w:p>
    <w:p>
      <w:pPr>
        <w:widowControl w:val="0"/>
        <w:numPr>
          <w:ilvl w:val="0"/>
          <w:numId w:val="3"/>
        </w:numPr>
        <w:tabs>
          <w:tab w:val="left" w:pos="867"/>
          <w:tab w:val="left" w:pos="7636"/>
        </w:tabs>
        <w:spacing w:before="26" w:after="0" w:line="319" w:lineRule="auto"/>
        <w:ind w:left="117" w:right="209"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学驾人完成《大纲》第三部分“道路驾驶”培训达到</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 xml:space="preserve">学时后，自主预 </w:t>
      </w:r>
      <w:r>
        <w:rPr>
          <w:rFonts w:ascii="宋体" w:eastAsia="宋体" w:hAnsi="宋体" w:cs="宋体"/>
          <w:color w:val="231F20"/>
          <w:spacing w:val="5"/>
          <w:sz w:val="22"/>
          <w:szCs w:val="22"/>
        </w:rPr>
        <w:t>约科目三道路驾驶技能考</w:t>
      </w:r>
      <w:r>
        <w:rPr>
          <w:rFonts w:ascii="宋体" w:eastAsia="宋体" w:hAnsi="宋体" w:cs="宋体"/>
          <w:color w:val="231F20"/>
          <w:spacing w:val="0"/>
          <w:sz w:val="22"/>
          <w:szCs w:val="22"/>
        </w:rPr>
        <w:t>试</w:t>
      </w:r>
      <w:r>
        <w:rPr>
          <w:rFonts w:ascii="宋体" w:eastAsia="宋体" w:hAnsi="宋体" w:cs="宋体"/>
          <w:color w:val="231F20"/>
          <w:spacing w:val="5"/>
          <w:sz w:val="22"/>
          <w:szCs w:val="22"/>
        </w:rPr>
        <w:t>。学驾人完</w:t>
      </w:r>
      <w:r>
        <w:rPr>
          <w:rFonts w:ascii="宋体" w:eastAsia="宋体" w:hAnsi="宋体" w:cs="宋体"/>
          <w:color w:val="231F20"/>
          <w:spacing w:val="0"/>
          <w:sz w:val="22"/>
          <w:szCs w:val="22"/>
        </w:rPr>
        <w:t>成</w:t>
      </w:r>
      <w:r>
        <w:rPr>
          <w:rFonts w:ascii="宋体" w:eastAsia="宋体" w:hAnsi="宋体" w:cs="宋体"/>
          <w:color w:val="231F20"/>
          <w:spacing w:val="5"/>
          <w:sz w:val="22"/>
          <w:szCs w:val="22"/>
        </w:rPr>
        <w:t>《大纲》第四部</w:t>
      </w:r>
      <w:r>
        <w:rPr>
          <w:rFonts w:ascii="宋体" w:eastAsia="宋体" w:hAnsi="宋体" w:cs="宋体"/>
          <w:color w:val="231F20"/>
          <w:spacing w:val="0"/>
          <w:sz w:val="22"/>
          <w:szCs w:val="22"/>
        </w:rPr>
        <w:t>分</w:t>
      </w:r>
      <w:r>
        <w:rPr>
          <w:rFonts w:ascii="宋体" w:eastAsia="宋体" w:hAnsi="宋体" w:cs="宋体"/>
          <w:color w:val="231F20"/>
          <w:spacing w:val="5"/>
          <w:sz w:val="22"/>
          <w:szCs w:val="22"/>
        </w:rPr>
        <w:t>“安全文明驾驶常识”培训达到</w:t>
      </w:r>
    </w:p>
    <w:p>
      <w:pPr>
        <w:widowControl w:val="0"/>
        <w:tabs>
          <w:tab w:val="left" w:pos="1877"/>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学时后，自主预约科目三安全文明驾驶常识考试。</w:t>
      </w:r>
    </w:p>
    <w:p>
      <w:pPr>
        <w:widowControl w:val="0"/>
        <w:tabs>
          <w:tab w:val="left" w:pos="143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第八条</w:t>
      </w:r>
      <w:r>
        <w:rPr>
          <w:rFonts w:ascii="宋体" w:eastAsia="宋体" w:hAnsi="宋体" w:cs="宋体"/>
          <w:color w:val="231F20"/>
          <w:sz w:val="22"/>
          <w:szCs w:val="22"/>
        </w:rPr>
        <w:tab/>
      </w:r>
      <w:r>
        <w:rPr>
          <w:rFonts w:ascii="宋体" w:eastAsia="宋体" w:hAnsi="宋体" w:cs="宋体"/>
          <w:color w:val="231F20"/>
          <w:sz w:val="22"/>
          <w:szCs w:val="22"/>
        </w:rPr>
        <w:t>学驾人的权利</w:t>
      </w:r>
    </w:p>
    <w:p>
      <w:pPr>
        <w:widowControl w:val="0"/>
        <w:numPr>
          <w:ilvl w:val="0"/>
          <w:numId w:val="4"/>
        </w:numPr>
        <w:tabs>
          <w:tab w:val="left" w:pos="867"/>
        </w:tabs>
        <w:spacing w:before="122" w:after="0" w:line="319" w:lineRule="auto"/>
        <w:ind w:left="117" w:right="104"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学驾人有权要求培训机构按照《大纲》要求及本合同约定，完成培训服务内容和学时； 在驾驶操作技能培训过程中，学驾人可自主预约培训时段、自主选择教练员。</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5"/>
        </w:numPr>
        <w:tabs>
          <w:tab w:val="left" w:pos="867"/>
        </w:tabs>
        <w:spacing w:before="24" w:line="319" w:lineRule="auto"/>
        <w:ind w:left="117" w:right="196"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在培训过程中，学驾人若发现培训机构提供的教练车未经检测合格、教练员和管理人员减少培训项目和学时、伪造或篡改培训数据、向学驾人索取、收受财物或牟取其他利益等问题的，有权要求培训机构予以纠正，并可拒付相应时段的培训费用。</w:t>
      </w:r>
    </w:p>
    <w:p>
      <w:pPr>
        <w:widowControl w:val="0"/>
        <w:numPr>
          <w:ilvl w:val="0"/>
          <w:numId w:val="5"/>
        </w:numPr>
        <w:tabs>
          <w:tab w:val="left" w:pos="867"/>
        </w:tabs>
        <w:spacing w:before="26" w:line="319" w:lineRule="auto"/>
        <w:ind w:left="117" w:right="196"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学驾人发现培训机构未在交通运输管理部门许可核定的训练场地或未在公安机关交通管理部门指定的路线、时间提供培训服务的，有权要求培训机构予以纠正，并可拒付相应时段的培训费用。</w:t>
      </w:r>
    </w:p>
    <w:p>
      <w:pPr>
        <w:widowControl w:val="0"/>
        <w:numPr>
          <w:ilvl w:val="0"/>
          <w:numId w:val="5"/>
        </w:numPr>
        <w:tabs>
          <w:tab w:val="left" w:pos="867"/>
          <w:tab w:val="left" w:pos="5256"/>
          <w:tab w:val="left" w:pos="8274"/>
        </w:tabs>
        <w:spacing w:before="26" w:after="0" w:line="319" w:lineRule="auto"/>
        <w:ind w:left="117" w:right="186" w:firstLine="44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6"/>
          <w:sz w:val="22"/>
          <w:szCs w:val="22"/>
        </w:rPr>
        <w:t>学驾人参</w:t>
      </w:r>
      <w:r>
        <w:rPr>
          <w:rFonts w:ascii="宋体" w:eastAsia="宋体" w:hAnsi="宋体" w:cs="宋体"/>
          <w:color w:val="231F20"/>
          <w:spacing w:val="0"/>
          <w:sz w:val="22"/>
          <w:szCs w:val="22"/>
        </w:rPr>
        <w:t>加</w:t>
      </w:r>
      <w:r>
        <w:rPr>
          <w:rFonts w:ascii="宋体" w:eastAsia="宋体" w:hAnsi="宋体" w:cs="宋体"/>
          <w:color w:val="231F20"/>
          <w:spacing w:val="6"/>
          <w:sz w:val="22"/>
          <w:szCs w:val="22"/>
        </w:rPr>
        <w:t>“驾驶模</w:t>
      </w:r>
      <w:r>
        <w:rPr>
          <w:rFonts w:ascii="宋体" w:eastAsia="宋体" w:hAnsi="宋体" w:cs="宋体"/>
          <w:color w:val="231F20"/>
          <w:spacing w:val="0"/>
          <w:sz w:val="22"/>
          <w:szCs w:val="22"/>
        </w:rPr>
        <w:t>拟</w:t>
      </w:r>
      <w:r>
        <w:rPr>
          <w:rFonts w:ascii="宋体" w:eastAsia="宋体" w:hAnsi="宋体" w:cs="宋体"/>
          <w:color w:val="231F20"/>
          <w:spacing w:val="6"/>
          <w:sz w:val="22"/>
          <w:szCs w:val="22"/>
        </w:rPr>
        <w:t>、基础和场地驾</w:t>
      </w:r>
      <w:r>
        <w:rPr>
          <w:rFonts w:ascii="宋体" w:eastAsia="宋体" w:hAnsi="宋体" w:cs="宋体"/>
          <w:color w:val="231F20"/>
          <w:spacing w:val="0"/>
          <w:sz w:val="22"/>
          <w:szCs w:val="22"/>
        </w:rPr>
        <w:t>驶</w:t>
      </w:r>
      <w:r>
        <w:rPr>
          <w:rFonts w:ascii="宋体" w:eastAsia="宋体" w:hAnsi="宋体" w:cs="宋体"/>
          <w:color w:val="231F20"/>
          <w:spacing w:val="6"/>
          <w:sz w:val="22"/>
          <w:szCs w:val="22"/>
        </w:rPr>
        <w:t>、道路驾驶”培</w:t>
      </w:r>
      <w:r>
        <w:rPr>
          <w:rFonts w:ascii="宋体" w:eastAsia="宋体" w:hAnsi="宋体" w:cs="宋体"/>
          <w:color w:val="231F20"/>
          <w:spacing w:val="0"/>
          <w:sz w:val="22"/>
          <w:szCs w:val="22"/>
        </w:rPr>
        <w:t>训</w:t>
      </w:r>
      <w:r>
        <w:rPr>
          <w:rFonts w:ascii="宋体" w:eastAsia="宋体" w:hAnsi="宋体" w:cs="宋体"/>
          <w:color w:val="231F20"/>
          <w:spacing w:val="6"/>
          <w:sz w:val="22"/>
          <w:szCs w:val="22"/>
        </w:rPr>
        <w:t>，可提</w:t>
      </w:r>
      <w:r>
        <w:rPr>
          <w:rFonts w:ascii="宋体" w:eastAsia="宋体" w:hAnsi="宋体" w:cs="宋体"/>
          <w:color w:val="231F20"/>
          <w:spacing w:val="0"/>
          <w:sz w:val="22"/>
          <w:szCs w:val="22"/>
        </w:rPr>
        <w:t>前</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6"/>
          <w:sz w:val="22"/>
          <w:szCs w:val="22"/>
        </w:rPr>
        <w:t xml:space="preserve">天进行预 </w:t>
      </w:r>
      <w:r>
        <w:rPr>
          <w:rFonts w:ascii="宋体" w:eastAsia="宋体" w:hAnsi="宋体" w:cs="宋体"/>
          <w:color w:val="231F20"/>
          <w:spacing w:val="0"/>
          <w:sz w:val="22"/>
          <w:szCs w:val="22"/>
        </w:rPr>
        <w:t>约。预约方式为</w:t>
      </w:r>
      <w:r>
        <w:rPr>
          <w:rFonts w:ascii="宋体" w:eastAsia="宋体" w:hAnsi="宋体" w:cs="宋体"/>
          <w:color w:val="231F20"/>
          <w:spacing w:val="-28"/>
          <w:sz w:val="22"/>
          <w:szCs w:val="22"/>
        </w:rPr>
        <w:t xml:space="preserve">：□ </w:t>
      </w:r>
      <w:r>
        <w:rPr>
          <w:rFonts w:ascii="宋体" w:eastAsia="宋体" w:hAnsi="宋体" w:cs="宋体"/>
          <w:color w:val="231F20"/>
          <w:spacing w:val="-17"/>
          <w:sz w:val="22"/>
          <w:szCs w:val="22"/>
        </w:rPr>
        <w:t xml:space="preserve"> </w:t>
      </w:r>
      <w:r>
        <w:rPr>
          <w:rFonts w:ascii="宋体" w:eastAsia="宋体" w:hAnsi="宋体" w:cs="宋体"/>
          <w:color w:val="231F20"/>
          <w:spacing w:val="0"/>
          <w:sz w:val="22"/>
          <w:szCs w:val="22"/>
        </w:rPr>
        <w:t>互联网（网址</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110"/>
          <w:sz w:val="22"/>
          <w:szCs w:val="22"/>
        </w:rPr>
        <w:t>）</w:t>
      </w:r>
      <w:r>
        <w:rPr>
          <w:rFonts w:ascii="宋体" w:eastAsia="宋体" w:hAnsi="宋体" w:cs="宋体"/>
          <w:color w:val="231F20"/>
          <w:spacing w:val="-47"/>
          <w:sz w:val="22"/>
          <w:szCs w:val="22"/>
        </w:rPr>
        <w:t>、</w:t>
      </w:r>
      <w:r>
        <w:rPr>
          <w:rFonts w:ascii="宋体" w:eastAsia="宋体" w:hAnsi="宋体" w:cs="宋体"/>
          <w:color w:val="231F20"/>
          <w:spacing w:val="0"/>
          <w:sz w:val="22"/>
          <w:szCs w:val="22"/>
        </w:rPr>
        <w:t>□</w:t>
      </w:r>
      <w:r>
        <w:rPr>
          <w:rFonts w:ascii="宋体" w:eastAsia="宋体" w:hAnsi="宋体" w:cs="宋体"/>
          <w:color w:val="231F20"/>
          <w:spacing w:val="7"/>
          <w:sz w:val="22"/>
          <w:szCs w:val="22"/>
        </w:rPr>
        <w:t xml:space="preserve"> </w:t>
      </w:r>
      <w:r>
        <w:rPr>
          <w:rFonts w:ascii="宋体" w:eastAsia="宋体" w:hAnsi="宋体" w:cs="宋体"/>
          <w:color w:val="231F20"/>
          <w:spacing w:val="0"/>
          <w:sz w:val="22"/>
          <w:szCs w:val="22"/>
        </w:rPr>
        <w:t>培训机构经营场所预约窗口、□</w:t>
      </w:r>
      <w:r>
        <w:rPr>
          <w:rFonts w:ascii="宋体" w:eastAsia="宋体" w:hAnsi="宋体" w:cs="宋体"/>
          <w:color w:val="231F20"/>
          <w:spacing w:val="7"/>
          <w:sz w:val="22"/>
          <w:szCs w:val="22"/>
        </w:rPr>
        <w:t xml:space="preserve"> </w:t>
      </w:r>
      <w:r>
        <w:rPr>
          <w:rFonts w:ascii="宋体" w:eastAsia="宋体" w:hAnsi="宋体" w:cs="宋体"/>
          <w:color w:val="231F20"/>
          <w:spacing w:val="0"/>
          <w:sz w:val="22"/>
          <w:szCs w:val="22"/>
        </w:rPr>
        <w:t>电话</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其他方式</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学驾人的义务</w:t>
      </w:r>
    </w:p>
    <w:p>
      <w:pPr>
        <w:widowControl w:val="0"/>
        <w:numPr>
          <w:ilvl w:val="0"/>
          <w:numId w:val="6"/>
        </w:numPr>
        <w:tabs>
          <w:tab w:val="left" w:pos="867"/>
        </w:tabs>
        <w:spacing w:before="121" w:line="319" w:lineRule="auto"/>
        <w:ind w:left="117" w:right="192"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学驾人提供的证件、体检证明及相关信息资料应真实、准确、完整，个人信息如有变化应及时告知培训机构。</w:t>
      </w:r>
    </w:p>
    <w:p>
      <w:pPr>
        <w:widowControl w:val="0"/>
        <w:numPr>
          <w:ilvl w:val="0"/>
          <w:numId w:val="6"/>
        </w:numPr>
        <w:tabs>
          <w:tab w:val="left" w:pos="867"/>
        </w:tabs>
        <w:spacing w:before="25" w:line="319" w:lineRule="auto"/>
        <w:ind w:left="117" w:right="192"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学驾人每次参加培训，应办理签到、签退手续。培训结束后，应对本次培训情况进行确</w:t>
      </w:r>
      <w:r>
        <w:rPr>
          <w:rFonts w:ascii="宋体" w:eastAsia="宋体" w:hAnsi="宋体" w:cs="宋体"/>
          <w:color w:val="231F20"/>
          <w:spacing w:val="-8"/>
          <w:sz w:val="22"/>
          <w:szCs w:val="22"/>
        </w:rPr>
        <w:t>认和评价；学驾人每次驾驶操作技能培训结束后，应当场向培训机构支付本次培训费用。当次支付费用经培训机构确认后，学驾人方可预约下一次培训。</w:t>
      </w:r>
    </w:p>
    <w:p>
      <w:pPr>
        <w:widowControl w:val="0"/>
        <w:numPr>
          <w:ilvl w:val="0"/>
          <w:numId w:val="6"/>
        </w:numPr>
        <w:tabs>
          <w:tab w:val="left" w:pos="867"/>
        </w:tabs>
        <w:spacing w:before="25" w:line="319" w:lineRule="auto"/>
        <w:ind w:left="117" w:right="199"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学驾人在培训过程中，应严格遵守培训机构的培训规定，在无教练员指导的情况下不得擅自操作教练车。由此造成后果的，学驾人承担相应责任。</w:t>
      </w:r>
    </w:p>
    <w:p>
      <w:pPr>
        <w:widowControl w:val="0"/>
        <w:numPr>
          <w:ilvl w:val="0"/>
          <w:numId w:val="6"/>
        </w:numPr>
        <w:tabs>
          <w:tab w:val="left" w:pos="867"/>
          <w:tab w:val="left" w:pos="5035"/>
          <w:tab w:val="left" w:pos="6564"/>
          <w:tab w:val="left" w:pos="7080"/>
          <w:tab w:val="left" w:pos="8375"/>
        </w:tabs>
        <w:spacing w:before="25" w:line="319" w:lineRule="auto"/>
        <w:ind w:left="117" w:right="144" w:firstLine="44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50"/>
          <w:sz w:val="22"/>
          <w:szCs w:val="22"/>
        </w:rPr>
        <w:t>学驾人取消预约</w:t>
      </w:r>
      <w:r>
        <w:rPr>
          <w:rFonts w:ascii="宋体" w:eastAsia="宋体" w:hAnsi="宋体" w:cs="宋体"/>
          <w:color w:val="231F20"/>
          <w:spacing w:val="0"/>
          <w:sz w:val="22"/>
          <w:szCs w:val="22"/>
        </w:rPr>
        <w:t>的</w:t>
      </w:r>
      <w:r>
        <w:rPr>
          <w:rFonts w:ascii="宋体" w:eastAsia="宋体" w:hAnsi="宋体" w:cs="宋体"/>
          <w:color w:val="231F20"/>
          <w:spacing w:val="50"/>
          <w:sz w:val="22"/>
          <w:szCs w:val="22"/>
        </w:rPr>
        <w:t>，应在预约日</w:t>
      </w:r>
      <w:r>
        <w:rPr>
          <w:rFonts w:ascii="宋体" w:eastAsia="宋体" w:hAnsi="宋体" w:cs="宋体"/>
          <w:color w:val="231F20"/>
          <w:spacing w:val="0"/>
          <w:sz w:val="22"/>
          <w:szCs w:val="22"/>
          <w:u w:val="single" w:color="231F20"/>
        </w:rPr>
        <w:t>期</w:t>
      </w:r>
      <w:r>
        <w:rPr>
          <w:rFonts w:ascii="宋体" w:eastAsia="宋体" w:hAnsi="宋体" w:cs="宋体"/>
          <w:color w:val="000000"/>
          <w:spacing w:val="0"/>
          <w:sz w:val="22"/>
          <w:szCs w:val="22"/>
          <w:u w:val="single" w:color="000000"/>
        </w:rPr>
        <w:tab/>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天</w:t>
      </w:r>
      <w:r>
        <w:rPr>
          <w:rFonts w:ascii="宋体" w:eastAsia="宋体" w:hAnsi="宋体" w:cs="宋体"/>
          <w:color w:val="000000"/>
          <w:spacing w:val="0"/>
          <w:sz w:val="22"/>
          <w:szCs w:val="22"/>
          <w:u w:val="single" w:color="000000"/>
        </w:rPr>
        <w:tab/>
      </w:r>
      <w:r>
        <w:rPr>
          <w:rFonts w:ascii="宋体" w:eastAsia="宋体" w:hAnsi="宋体" w:cs="宋体"/>
          <w:color w:val="000000"/>
          <w:spacing w:val="0"/>
          <w:sz w:val="22"/>
          <w:szCs w:val="22"/>
          <w:u w:val="single" w:color="000000"/>
        </w:rPr>
        <w:tab/>
      </w:r>
      <w:r>
        <w:rPr>
          <w:rFonts w:ascii="宋体" w:eastAsia="宋体" w:hAnsi="宋体" w:cs="宋体"/>
          <w:color w:val="231F20"/>
          <w:spacing w:val="50"/>
          <w:sz w:val="22"/>
          <w:szCs w:val="22"/>
        </w:rPr>
        <w:t>时之</w:t>
      </w:r>
      <w:r>
        <w:rPr>
          <w:rFonts w:ascii="宋体" w:eastAsia="宋体" w:hAnsi="宋体" w:cs="宋体"/>
          <w:color w:val="231F20"/>
          <w:spacing w:val="0"/>
          <w:sz w:val="22"/>
          <w:szCs w:val="22"/>
        </w:rPr>
        <w:t>前</w:t>
      </w:r>
      <w:r>
        <w:rPr>
          <w:rFonts w:ascii="宋体" w:eastAsia="宋体" w:hAnsi="宋体" w:cs="宋体"/>
          <w:color w:val="231F20"/>
          <w:spacing w:val="-4"/>
          <w:sz w:val="22"/>
          <w:szCs w:val="22"/>
        </w:rPr>
        <w:t xml:space="preserve"> </w:t>
      </w:r>
      <w:r>
        <w:rPr>
          <w:rFonts w:ascii="宋体" w:eastAsia="宋体" w:hAnsi="宋体" w:cs="宋体"/>
          <w:color w:val="231F20"/>
          <w:spacing w:val="11"/>
          <w:sz w:val="22"/>
          <w:szCs w:val="22"/>
        </w:rPr>
        <w:t>通</w:t>
      </w:r>
      <w:r>
        <w:rPr>
          <w:rFonts w:ascii="宋体" w:eastAsia="宋体" w:hAnsi="宋体" w:cs="宋体"/>
          <w:color w:val="231F20"/>
          <w:spacing w:val="0"/>
          <w:sz w:val="22"/>
          <w:szCs w:val="22"/>
        </w:rPr>
        <w:t>过</w:t>
      </w:r>
      <w:r>
        <w:rPr>
          <w:rFonts w:ascii="宋体" w:eastAsia="宋体" w:hAnsi="宋体" w:cs="宋体"/>
          <w:color w:val="231F20"/>
          <w:spacing w:val="30"/>
          <w:sz w:val="22"/>
          <w:szCs w:val="22"/>
        </w:rPr>
        <w:t xml:space="preserve"> </w:t>
      </w:r>
      <w:r>
        <w:rPr>
          <w:rFonts w:ascii="宋体" w:eastAsia="宋体" w:hAnsi="宋体" w:cs="宋体"/>
          <w:color w:val="231F20"/>
          <w:spacing w:val="0"/>
          <w:sz w:val="22"/>
          <w:szCs w:val="22"/>
        </w:rPr>
        <w:t>□</w:t>
      </w:r>
      <w:r>
        <w:rPr>
          <w:rFonts w:ascii="宋体" w:eastAsia="宋体" w:hAnsi="宋体" w:cs="宋体"/>
          <w:color w:val="231F20"/>
          <w:spacing w:val="30"/>
          <w:sz w:val="22"/>
          <w:szCs w:val="22"/>
        </w:rPr>
        <w:t xml:space="preserve"> </w:t>
      </w:r>
      <w:r>
        <w:rPr>
          <w:rFonts w:ascii="宋体" w:eastAsia="宋体" w:hAnsi="宋体" w:cs="宋体"/>
          <w:color w:val="231F20"/>
          <w:spacing w:val="11"/>
          <w:sz w:val="22"/>
          <w:szCs w:val="22"/>
        </w:rPr>
        <w:t>互联</w:t>
      </w:r>
      <w:r>
        <w:rPr>
          <w:rFonts w:ascii="宋体" w:eastAsia="宋体" w:hAnsi="宋体" w:cs="宋体"/>
          <w:color w:val="231F20"/>
          <w:spacing w:val="0"/>
          <w:sz w:val="22"/>
          <w:szCs w:val="22"/>
        </w:rPr>
        <w:t>网</w:t>
      </w:r>
      <w:r>
        <w:rPr>
          <w:rFonts w:ascii="宋体" w:eastAsia="宋体" w:hAnsi="宋体" w:cs="宋体"/>
          <w:color w:val="231F20"/>
          <w:spacing w:val="11"/>
          <w:sz w:val="22"/>
          <w:szCs w:val="22"/>
        </w:rPr>
        <w:t>（网</w:t>
      </w:r>
      <w:r>
        <w:rPr>
          <w:rFonts w:ascii="宋体" w:eastAsia="宋体" w:hAnsi="宋体" w:cs="宋体"/>
          <w:color w:val="231F20"/>
          <w:spacing w:val="0"/>
          <w:sz w:val="22"/>
          <w:szCs w:val="22"/>
        </w:rPr>
        <w:t>址：</w:t>
      </w:r>
      <w:r>
        <w:rPr>
          <w:rFonts w:ascii="宋体" w:eastAsia="宋体" w:hAnsi="宋体" w:cs="宋体"/>
          <w:color w:val="231F20"/>
          <w:spacing w:val="0"/>
          <w:sz w:val="22"/>
          <w:szCs w:val="22"/>
        </w:rPr>
        <w:tab/>
      </w:r>
      <w:r>
        <w:rPr>
          <w:rFonts w:ascii="宋体" w:eastAsia="宋体" w:hAnsi="宋体" w:cs="宋体"/>
          <w:color w:val="231F20"/>
          <w:spacing w:val="-110"/>
          <w:sz w:val="22"/>
          <w:szCs w:val="22"/>
        </w:rPr>
        <w:t>）</w:t>
      </w:r>
      <w:r>
        <w:rPr>
          <w:rFonts w:ascii="宋体" w:eastAsia="宋体" w:hAnsi="宋体" w:cs="宋体"/>
          <w:color w:val="231F20"/>
          <w:spacing w:val="-25"/>
          <w:sz w:val="22"/>
          <w:szCs w:val="22"/>
        </w:rPr>
        <w:t>、</w:t>
      </w:r>
      <w:r>
        <w:rPr>
          <w:rFonts w:ascii="宋体" w:eastAsia="宋体" w:hAnsi="宋体" w:cs="宋体"/>
          <w:color w:val="231F20"/>
          <w:spacing w:val="0"/>
          <w:sz w:val="22"/>
          <w:szCs w:val="22"/>
        </w:rPr>
        <w:t>□</w:t>
      </w:r>
      <w:r>
        <w:rPr>
          <w:rFonts w:ascii="宋体" w:eastAsia="宋体" w:hAnsi="宋体" w:cs="宋体"/>
          <w:color w:val="231F20"/>
          <w:spacing w:val="35"/>
          <w:sz w:val="22"/>
          <w:szCs w:val="22"/>
        </w:rPr>
        <w:t xml:space="preserve"> </w:t>
      </w:r>
      <w:r>
        <w:rPr>
          <w:rFonts w:ascii="宋体" w:eastAsia="宋体" w:hAnsi="宋体" w:cs="宋体"/>
          <w:color w:val="231F20"/>
          <w:spacing w:val="11"/>
          <w:sz w:val="22"/>
          <w:szCs w:val="22"/>
        </w:rPr>
        <w:t>培训机构经营场所预约窗</w:t>
      </w:r>
      <w:r>
        <w:rPr>
          <w:rFonts w:ascii="宋体" w:eastAsia="宋体" w:hAnsi="宋体" w:cs="宋体"/>
          <w:color w:val="231F20"/>
          <w:spacing w:val="0"/>
          <w:sz w:val="22"/>
          <w:szCs w:val="22"/>
        </w:rPr>
        <w:t>口</w:t>
      </w:r>
      <w:r>
        <w:rPr>
          <w:rFonts w:ascii="宋体" w:eastAsia="宋体" w:hAnsi="宋体" w:cs="宋体"/>
          <w:color w:val="231F20"/>
          <w:spacing w:val="11"/>
          <w:sz w:val="22"/>
          <w:szCs w:val="22"/>
        </w:rPr>
        <w:t>、</w:t>
      </w:r>
      <w:r>
        <w:rPr>
          <w:rFonts w:ascii="宋体" w:eastAsia="宋体" w:hAnsi="宋体" w:cs="宋体"/>
          <w:color w:val="231F20"/>
          <w:spacing w:val="0"/>
          <w:sz w:val="22"/>
          <w:szCs w:val="22"/>
        </w:rPr>
        <w:t>□</w:t>
      </w:r>
      <w:r>
        <w:rPr>
          <w:rFonts w:ascii="宋体" w:eastAsia="宋体" w:hAnsi="宋体" w:cs="宋体"/>
          <w:color w:val="231F20"/>
          <w:spacing w:val="35"/>
          <w:sz w:val="22"/>
          <w:szCs w:val="22"/>
        </w:rPr>
        <w:t xml:space="preserve"> </w:t>
      </w:r>
      <w:r>
        <w:rPr>
          <w:rFonts w:ascii="宋体" w:eastAsia="宋体" w:hAnsi="宋体" w:cs="宋体"/>
          <w:color w:val="231F20"/>
          <w:spacing w:val="0"/>
          <w:sz w:val="22"/>
          <w:szCs w:val="22"/>
        </w:rPr>
        <w:t>电话</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12"/>
          <w:sz w:val="22"/>
          <w:szCs w:val="22"/>
        </w:rPr>
        <w:t>、</w:t>
      </w:r>
      <w:r>
        <w:rPr>
          <w:rFonts w:ascii="宋体" w:eastAsia="宋体" w:hAnsi="宋体" w:cs="宋体"/>
          <w:color w:val="231F20"/>
          <w:spacing w:val="0"/>
          <w:sz w:val="22"/>
          <w:szCs w:val="22"/>
        </w:rPr>
        <w:t>□</w:t>
      </w:r>
      <w:r>
        <w:rPr>
          <w:rFonts w:ascii="宋体" w:eastAsia="宋体" w:hAnsi="宋体" w:cs="宋体"/>
          <w:color w:val="231F20"/>
          <w:spacing w:val="31"/>
          <w:sz w:val="22"/>
          <w:szCs w:val="22"/>
        </w:rPr>
        <w:t xml:space="preserve"> </w:t>
      </w:r>
      <w:r>
        <w:rPr>
          <w:rFonts w:ascii="宋体" w:eastAsia="宋体" w:hAnsi="宋体" w:cs="宋体"/>
          <w:color w:val="231F20"/>
          <w:spacing w:val="12"/>
          <w:sz w:val="22"/>
          <w:szCs w:val="22"/>
        </w:rPr>
        <w:t>其他方</w:t>
      </w:r>
      <w:r>
        <w:rPr>
          <w:rFonts w:ascii="宋体" w:eastAsia="宋体" w:hAnsi="宋体" w:cs="宋体"/>
          <w:color w:val="231F20"/>
          <w:spacing w:val="0"/>
          <w:sz w:val="22"/>
          <w:szCs w:val="22"/>
        </w:rPr>
        <w:t>式</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u w:val="single" w:color="231F20"/>
        </w:rPr>
        <w:tab/>
      </w:r>
      <w:r>
        <w:rPr>
          <w:rFonts w:ascii="宋体" w:eastAsia="宋体" w:hAnsi="宋体" w:cs="宋体"/>
          <w:color w:val="231F20"/>
          <w:spacing w:val="12"/>
          <w:sz w:val="22"/>
          <w:szCs w:val="22"/>
        </w:rPr>
        <w:t>按培训机构规定的流</w:t>
      </w:r>
      <w:r>
        <w:rPr>
          <w:rFonts w:ascii="宋体" w:eastAsia="宋体" w:hAnsi="宋体" w:cs="宋体"/>
          <w:color w:val="231F20"/>
          <w:spacing w:val="0"/>
          <w:sz w:val="22"/>
          <w:szCs w:val="22"/>
        </w:rPr>
        <w:t>程取 消预约。</w:t>
      </w:r>
    </w:p>
    <w:p>
      <w:pPr>
        <w:widowControl w:val="0"/>
        <w:numPr>
          <w:ilvl w:val="0"/>
          <w:numId w:val="6"/>
        </w:numPr>
        <w:tabs>
          <w:tab w:val="left" w:pos="867"/>
        </w:tabs>
        <w:spacing w:before="25" w:after="0" w:line="319" w:lineRule="auto"/>
        <w:ind w:left="117" w:right="199"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学驾人在怀孕期间或患有妨碍安全驾驶疾病的，不得参加培训。若隐瞒上述情形继续参加培训造成不利后果的，学驾人承担责任。</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第十条</w:t>
      </w:r>
      <w:r>
        <w:rPr>
          <w:rFonts w:ascii="宋体" w:eastAsia="宋体" w:hAnsi="宋体" w:cs="宋体"/>
          <w:color w:val="231F20"/>
          <w:sz w:val="22"/>
          <w:szCs w:val="22"/>
        </w:rPr>
        <w:tab/>
      </w:r>
      <w:r>
        <w:rPr>
          <w:rFonts w:ascii="宋体" w:eastAsia="宋体" w:hAnsi="宋体" w:cs="宋体"/>
          <w:color w:val="231F20"/>
          <w:sz w:val="22"/>
          <w:szCs w:val="22"/>
        </w:rPr>
        <w:t>培训机构的权利</w:t>
      </w:r>
    </w:p>
    <w:p>
      <w:pPr>
        <w:widowControl w:val="0"/>
        <w:numPr>
          <w:ilvl w:val="0"/>
          <w:numId w:val="7"/>
        </w:numPr>
        <w:tabs>
          <w:tab w:val="left" w:pos="867"/>
        </w:tabs>
        <w:spacing w:before="122"/>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培训机构可采集学驾人个人相关信息，培训机构采集的学驾人信息仅用于培训服务。</w:t>
      </w:r>
    </w:p>
    <w:p>
      <w:pPr>
        <w:widowControl w:val="0"/>
        <w:numPr>
          <w:ilvl w:val="0"/>
          <w:numId w:val="7"/>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14"/>
          <w:sz w:val="22"/>
          <w:szCs w:val="22"/>
        </w:rPr>
        <w:t>学驾人在培训过程中，未按约定办理签到、签退手续的，培训机构有权要求学驾人补办手续。</w:t>
      </w:r>
    </w:p>
    <w:p>
      <w:pPr>
        <w:widowControl w:val="0"/>
        <w:numPr>
          <w:ilvl w:val="0"/>
          <w:numId w:val="7"/>
        </w:numPr>
        <w:tabs>
          <w:tab w:val="left" w:pos="867"/>
        </w:tabs>
        <w:spacing w:before="109" w:line="319" w:lineRule="auto"/>
        <w:ind w:left="117" w:right="189"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3"/>
          <w:sz w:val="22"/>
          <w:szCs w:val="22"/>
        </w:rPr>
        <w:t>学驾人每次完成驾驶操作技能培训，未能支付当次培训费用的</w:t>
      </w:r>
      <w:r>
        <w:rPr>
          <w:rFonts w:ascii="宋体" w:eastAsia="宋体" w:hAnsi="宋体" w:cs="宋体"/>
          <w:color w:val="231F20"/>
          <w:spacing w:val="5"/>
          <w:sz w:val="22"/>
          <w:szCs w:val="22"/>
        </w:rPr>
        <w:t>（含培训费用未支付成</w:t>
      </w:r>
      <w:r>
        <w:rPr>
          <w:rFonts w:ascii="宋体" w:eastAsia="宋体" w:hAnsi="宋体" w:cs="宋体"/>
          <w:color w:val="231F20"/>
          <w:spacing w:val="0"/>
          <w:sz w:val="22"/>
          <w:szCs w:val="22"/>
        </w:rPr>
        <w:t>功</w:t>
      </w:r>
      <w:r>
        <w:rPr>
          <w:rFonts w:ascii="宋体" w:eastAsia="宋体" w:hAnsi="宋体" w:cs="宋体"/>
          <w:color w:val="231F20"/>
          <w:spacing w:val="-110"/>
          <w:sz w:val="22"/>
          <w:szCs w:val="22"/>
        </w:rPr>
        <w:t>）</w:t>
      </w:r>
      <w:r>
        <w:rPr>
          <w:rFonts w:ascii="宋体" w:eastAsia="宋体" w:hAnsi="宋体" w:cs="宋体"/>
          <w:color w:val="231F20"/>
          <w:spacing w:val="0"/>
          <w:sz w:val="22"/>
          <w:szCs w:val="22"/>
        </w:rPr>
        <w:t>，培训机构可暂停提供后续培训服务，直至学驾人付费成功。</w:t>
      </w:r>
    </w:p>
    <w:p>
      <w:pPr>
        <w:widowControl w:val="0"/>
        <w:numPr>
          <w:ilvl w:val="0"/>
          <w:numId w:val="7"/>
        </w:numPr>
        <w:tabs>
          <w:tab w:val="left" w:pos="867"/>
        </w:tabs>
        <w:spacing w:before="26"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学驾人未按照培训机构流程预约培训时间和教练员，培训机构有权不予安排培训。</w:t>
      </w:r>
    </w:p>
    <w:p>
      <w:pPr>
        <w:widowControl w:val="0"/>
        <w:tabs>
          <w:tab w:val="left" w:pos="165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第十一条</w:t>
      </w:r>
      <w:r>
        <w:rPr>
          <w:rFonts w:ascii="宋体" w:eastAsia="宋体" w:hAnsi="宋体" w:cs="宋体"/>
          <w:color w:val="231F20"/>
          <w:sz w:val="22"/>
          <w:szCs w:val="22"/>
        </w:rPr>
        <w:tab/>
      </w:r>
      <w:r>
        <w:rPr>
          <w:rFonts w:ascii="宋体" w:eastAsia="宋体" w:hAnsi="宋体" w:cs="宋体"/>
          <w:color w:val="231F20"/>
          <w:sz w:val="22"/>
          <w:szCs w:val="22"/>
        </w:rPr>
        <w:t>培训机构的义务</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1．培训机构应提前将培训服务相关信息告知学驾人；培训机构应公示教练员的基本信息</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43"/>
        <w:rPr>
          <w:rFonts w:ascii="Times New Roman" w:eastAsia="Times New Roman" w:hAnsi="Times New Roman" w:cs="Times New Roman"/>
          <w:sz w:val="22"/>
          <w:szCs w:val="22"/>
        </w:rPr>
      </w:pPr>
      <w:r>
        <w:rPr>
          <w:rFonts w:ascii="宋体" w:eastAsia="宋体" w:hAnsi="宋体" w:cs="宋体"/>
          <w:color w:val="231F20"/>
          <w:sz w:val="22"/>
          <w:szCs w:val="22"/>
        </w:rPr>
        <w:t>和培训服务质量排行情况供学驾人选择；培训机构提供的教学设施设备应符合国家相关技术标准；培训机构应按本合同第二条约定提供教练车，安排学驾人预约的教练员提供培训服务。</w:t>
      </w:r>
    </w:p>
    <w:p>
      <w:pPr>
        <w:widowControl w:val="0"/>
        <w:numPr>
          <w:ilvl w:val="0"/>
          <w:numId w:val="8"/>
        </w:numPr>
        <w:tabs>
          <w:tab w:val="left" w:pos="867"/>
        </w:tabs>
        <w:spacing w:before="26" w:line="319" w:lineRule="auto"/>
        <w:ind w:left="117" w:right="212"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培训机构应采取有效措施加强对学驾人个人信息保护，确保信息安全，防止信息泄露和</w:t>
      </w:r>
      <w:r>
        <w:rPr>
          <w:rFonts w:ascii="宋体" w:eastAsia="宋体" w:hAnsi="宋体" w:cs="宋体"/>
          <w:color w:val="231F20"/>
          <w:spacing w:val="-8"/>
          <w:sz w:val="22"/>
          <w:szCs w:val="22"/>
        </w:rPr>
        <w:t>滥用；如确因培训机构过错导致学驾人个人信息泄露的，应承担相应的法律责任。</w:t>
      </w:r>
    </w:p>
    <w:p>
      <w:pPr>
        <w:widowControl w:val="0"/>
        <w:numPr>
          <w:ilvl w:val="0"/>
          <w:numId w:val="8"/>
        </w:numPr>
        <w:tabs>
          <w:tab w:val="left" w:pos="867"/>
        </w:tabs>
        <w:spacing w:before="26" w:line="319" w:lineRule="auto"/>
        <w:ind w:left="117" w:right="213"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培训机构应规范使用机动车驾驶计时培训系统，如实记录学驾人培训过程，并为学驾人</w:t>
      </w:r>
      <w:r>
        <w:rPr>
          <w:rFonts w:ascii="宋体" w:eastAsia="宋体" w:hAnsi="宋体" w:cs="宋体"/>
          <w:color w:val="231F20"/>
          <w:spacing w:val="-7"/>
          <w:sz w:val="22"/>
          <w:szCs w:val="22"/>
        </w:rPr>
        <w:t>建立培训档案；培训机构应对学驾人的培训数据真实性负责；培训机构应为学驾人提供便捷的</w:t>
      </w:r>
      <w:r>
        <w:rPr>
          <w:rFonts w:ascii="宋体" w:eastAsia="宋体" w:hAnsi="宋体" w:cs="宋体"/>
          <w:color w:val="231F20"/>
          <w:spacing w:val="0"/>
          <w:sz w:val="22"/>
          <w:szCs w:val="22"/>
        </w:rPr>
        <w:t>培训数据查询方式。</w:t>
      </w:r>
    </w:p>
    <w:p>
      <w:pPr>
        <w:widowControl w:val="0"/>
        <w:numPr>
          <w:ilvl w:val="0"/>
          <w:numId w:val="8"/>
        </w:numPr>
        <w:spacing w:before="26" w:after="0"/>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学驾人在学习驾驶中有道路交通安全违法行为或造成交通事故的，培训机构承担责任。</w:t>
      </w:r>
    </w:p>
    <w:p>
      <w:pPr>
        <w:widowControl w:val="0"/>
        <w:spacing w:before="109" w:after="0" w:line="319" w:lineRule="auto"/>
        <w:ind w:left="117" w:right="143" w:firstLine="440"/>
        <w:rPr>
          <w:rFonts w:ascii="Times New Roman" w:eastAsia="Times New Roman" w:hAnsi="Times New Roman" w:cs="Times New Roman"/>
          <w:sz w:val="22"/>
          <w:szCs w:val="22"/>
        </w:rPr>
      </w:pPr>
      <w:r>
        <w:rPr>
          <w:rFonts w:ascii="宋体" w:eastAsia="宋体" w:hAnsi="宋体" w:cs="宋体"/>
          <w:color w:val="231F20"/>
          <w:sz w:val="22"/>
          <w:szCs w:val="22"/>
        </w:rPr>
        <w:t>5．学驾人支付培训费用，培训机构应向学驾人开具培训发票；学驾人选择购买学车意外保险的，培训机构应及时投保。</w:t>
      </w:r>
    </w:p>
    <w:p>
      <w:pPr>
        <w:widowControl w:val="0"/>
        <w:spacing w:before="25" w:after="0" w:line="319" w:lineRule="auto"/>
        <w:ind w:left="117" w:right="143" w:firstLine="440"/>
        <w:rPr>
          <w:rFonts w:ascii="Times New Roman" w:eastAsia="Times New Roman" w:hAnsi="Times New Roman" w:cs="Times New Roman"/>
          <w:sz w:val="22"/>
          <w:szCs w:val="22"/>
        </w:rPr>
      </w:pPr>
      <w:r>
        <w:rPr>
          <w:rFonts w:ascii="宋体" w:eastAsia="宋体" w:hAnsi="宋体" w:cs="宋体"/>
          <w:color w:val="231F20"/>
          <w:sz w:val="22"/>
          <w:szCs w:val="22"/>
        </w:rPr>
        <w:t>6. 学驾人完成《大纲》规定的培训内容与学时的，培训机构应安排具备结业考核资质的人员对学驾人进行考核。考核合格的，培训机构向学驾人颁发《结业证书》。</w:t>
      </w:r>
    </w:p>
    <w:p>
      <w:pPr>
        <w:widowControl w:val="0"/>
        <w:tabs>
          <w:tab w:val="left" w:pos="165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第十二条</w:t>
      </w:r>
      <w:r>
        <w:rPr>
          <w:rFonts w:ascii="宋体" w:eastAsia="宋体" w:hAnsi="宋体" w:cs="宋体"/>
          <w:color w:val="231F20"/>
          <w:sz w:val="22"/>
          <w:szCs w:val="22"/>
        </w:rPr>
        <w:tab/>
      </w:r>
      <w:r>
        <w:rPr>
          <w:rFonts w:ascii="宋体" w:eastAsia="宋体" w:hAnsi="宋体" w:cs="宋体"/>
          <w:color w:val="231F20"/>
          <w:sz w:val="22"/>
          <w:szCs w:val="22"/>
        </w:rPr>
        <w:t>合同的终止与解除</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有以下情形之一的，本合同终止：</w:t>
      </w:r>
    </w:p>
    <w:p>
      <w:pPr>
        <w:widowControl w:val="0"/>
        <w:numPr>
          <w:ilvl w:val="0"/>
          <w:numId w:val="9"/>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学驾人完成本合同约定的培训服务内容和学时，并取得《结业证书》的；</w:t>
      </w:r>
    </w:p>
    <w:p>
      <w:pPr>
        <w:widowControl w:val="0"/>
        <w:numPr>
          <w:ilvl w:val="0"/>
          <w:numId w:val="9"/>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学驾人学习驾驶证明有效期届满的；</w:t>
      </w:r>
    </w:p>
    <w:p>
      <w:pPr>
        <w:widowControl w:val="0"/>
        <w:numPr>
          <w:ilvl w:val="0"/>
          <w:numId w:val="9"/>
        </w:numPr>
        <w:tabs>
          <w:tab w:val="left" w:pos="867"/>
        </w:tabs>
        <w:spacing w:before="109" w:line="319" w:lineRule="auto"/>
        <w:ind w:left="117" w:right="218"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学驾人在学习驾驶证明有效期内，科目二</w:t>
      </w:r>
      <w:r>
        <w:rPr>
          <w:rFonts w:ascii="宋体" w:eastAsia="宋体" w:hAnsi="宋体" w:cs="宋体"/>
          <w:color w:val="231F20"/>
          <w:spacing w:val="2"/>
          <w:sz w:val="22"/>
          <w:szCs w:val="22"/>
        </w:rPr>
        <w:t>（场地驾驶技能考试</w:t>
      </w:r>
      <w:r>
        <w:rPr>
          <w:rFonts w:ascii="宋体" w:eastAsia="宋体" w:hAnsi="宋体" w:cs="宋体"/>
          <w:color w:val="231F20"/>
          <w:spacing w:val="-110"/>
          <w:sz w:val="22"/>
          <w:szCs w:val="22"/>
        </w:rPr>
        <w:t>）</w:t>
      </w:r>
      <w:r>
        <w:rPr>
          <w:rFonts w:ascii="宋体" w:eastAsia="宋体" w:hAnsi="宋体" w:cs="宋体"/>
          <w:color w:val="231F20"/>
          <w:spacing w:val="1"/>
          <w:sz w:val="22"/>
          <w:szCs w:val="22"/>
        </w:rPr>
        <w:t>、科目三</w:t>
      </w:r>
      <w:r>
        <w:rPr>
          <w:rFonts w:ascii="宋体" w:eastAsia="宋体" w:hAnsi="宋体" w:cs="宋体"/>
          <w:color w:val="231F20"/>
          <w:spacing w:val="2"/>
          <w:sz w:val="22"/>
          <w:szCs w:val="22"/>
        </w:rPr>
        <w:t>（</w:t>
      </w:r>
      <w:r>
        <w:rPr>
          <w:rFonts w:ascii="宋体" w:eastAsia="宋体" w:hAnsi="宋体" w:cs="宋体"/>
          <w:color w:val="231F20"/>
          <w:spacing w:val="1"/>
          <w:sz w:val="22"/>
          <w:szCs w:val="22"/>
        </w:rPr>
        <w:t>道路驾驶技能）第五次考试不合格的；</w:t>
      </w:r>
    </w:p>
    <w:p>
      <w:pPr>
        <w:widowControl w:val="0"/>
        <w:numPr>
          <w:ilvl w:val="0"/>
          <w:numId w:val="9"/>
        </w:numPr>
        <w:tabs>
          <w:tab w:val="left" w:pos="867"/>
        </w:tabs>
        <w:spacing w:before="25"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法律法规规定的其他情形。</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（二）有以下情形之一的，学驾人可解除合同：</w:t>
      </w:r>
    </w:p>
    <w:p>
      <w:pPr>
        <w:widowControl w:val="0"/>
        <w:numPr>
          <w:ilvl w:val="0"/>
          <w:numId w:val="10"/>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培训机构工作人员对学驾人的培训学时、数据弄虚作假，经学驾人提出后拒不纠正的；</w:t>
      </w:r>
    </w:p>
    <w:p>
      <w:pPr>
        <w:widowControl w:val="0"/>
        <w:numPr>
          <w:ilvl w:val="0"/>
          <w:numId w:val="10"/>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培训机构未按公示的收费项目、收费标准收取费用，经学驾人提出后拒不纠正的；</w:t>
      </w:r>
    </w:p>
    <w:p>
      <w:pPr>
        <w:widowControl w:val="0"/>
        <w:numPr>
          <w:ilvl w:val="0"/>
          <w:numId w:val="10"/>
        </w:numPr>
        <w:tabs>
          <w:tab w:val="left" w:pos="867"/>
        </w:tabs>
        <w:spacing w:before="109" w:line="319" w:lineRule="auto"/>
        <w:ind w:left="117" w:right="219"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培训机构工作人员存在索取、收受学驾人财物或牟取其他利益等不良行为，经学驾人提出后培训机构拒不纠正的；</w:t>
      </w:r>
    </w:p>
    <w:p>
      <w:pPr>
        <w:widowControl w:val="0"/>
        <w:numPr>
          <w:ilvl w:val="0"/>
          <w:numId w:val="10"/>
        </w:numPr>
        <w:spacing w:before="25" w:after="0"/>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法律法规规定的其他情形。</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（三）有以下情形之一的，培训机构可解除合同：</w:t>
      </w:r>
    </w:p>
    <w:p>
      <w:pPr>
        <w:widowControl w:val="0"/>
        <w:numPr>
          <w:ilvl w:val="0"/>
          <w:numId w:val="11"/>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学驾人存在不得申请《机动车驾驶证》情形的；</w:t>
      </w:r>
    </w:p>
    <w:p>
      <w:pPr>
        <w:widowControl w:val="0"/>
        <w:numPr>
          <w:ilvl w:val="0"/>
          <w:numId w:val="11"/>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学驾人在培训过程中，严重影响教学安全和教学秩序，拒不纠正的；</w:t>
      </w:r>
    </w:p>
    <w:p>
      <w:pPr>
        <w:widowControl w:val="0"/>
        <w:numPr>
          <w:ilvl w:val="0"/>
          <w:numId w:val="11"/>
        </w:numPr>
        <w:spacing w:before="109" w:after="0"/>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法律法规规定的其他情形。</w:t>
      </w:r>
    </w:p>
    <w:p>
      <w:pPr>
        <w:widowControl w:val="0"/>
        <w:spacing w:before="109" w:after="0" w:line="319"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（四）解除合同的，培训机构应退回学驾人提交的个人信息资料；未完成理论知识培训的， 培训机构应按照学驾人未参加的培训学时，退还相应费用。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657"/>
        </w:tabs>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第十三条</w:t>
      </w:r>
      <w:r>
        <w:rPr>
          <w:rFonts w:ascii="宋体" w:eastAsia="宋体" w:hAnsi="宋体" w:cs="宋体"/>
          <w:color w:val="231F20"/>
          <w:sz w:val="22"/>
          <w:szCs w:val="22"/>
        </w:rPr>
        <w:tab/>
      </w:r>
      <w:r>
        <w:rPr>
          <w:rFonts w:ascii="宋体" w:eastAsia="宋体" w:hAnsi="宋体" w:cs="宋体"/>
          <w:color w:val="231F20"/>
          <w:sz w:val="22"/>
          <w:szCs w:val="22"/>
        </w:rPr>
        <w:t>违约责任</w:t>
      </w:r>
    </w:p>
    <w:p>
      <w:pPr>
        <w:widowControl w:val="0"/>
        <w:spacing w:before="122" w:after="0"/>
        <w:ind w:left="447"/>
        <w:rPr>
          <w:rFonts w:ascii="Times New Roman" w:eastAsia="Times New Roman" w:hAnsi="Times New Roman" w:cs="Times New Roman"/>
          <w:sz w:val="22"/>
          <w:szCs w:val="22"/>
        </w:rPr>
      </w:pPr>
      <w:r>
        <w:rPr>
          <w:rFonts w:ascii="宋体" w:eastAsia="宋体" w:hAnsi="宋体" w:cs="宋体"/>
          <w:color w:val="231F20"/>
          <w:sz w:val="22"/>
          <w:szCs w:val="22"/>
        </w:rPr>
        <w:t>（一）学驾人违约责任</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1．因学驾人提供的证件或信息不真实、不准确、不完整造成后果的，学驾人承担相应责任。</w:t>
      </w:r>
    </w:p>
    <w:p>
      <w:pPr>
        <w:widowControl w:val="0"/>
        <w:numPr>
          <w:ilvl w:val="0"/>
          <w:numId w:val="12"/>
        </w:numPr>
        <w:tabs>
          <w:tab w:val="left" w:pos="867"/>
        </w:tabs>
        <w:spacing w:before="26" w:after="0" w:line="319" w:lineRule="auto"/>
        <w:ind w:left="117" w:right="211"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因学驾人迟到、早退等原因造成培训学时不足的，学驾人应按预约学时支付费用，并在后续培训中补足相应学时和费用。</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w:t>
      </w:r>
      <w:r>
        <w:rPr>
          <w:rFonts w:ascii="宋体" w:eastAsia="宋体" w:hAnsi="宋体" w:cs="宋体"/>
          <w:color w:val="231F20"/>
          <w:sz w:val="22"/>
          <w:szCs w:val="22"/>
        </w:rPr>
        <w:t>．因学驾人原因造成预约成功后不能参加培训</w:t>
      </w:r>
      <w:r>
        <w:rPr>
          <w:rFonts w:ascii="宋体" w:eastAsia="宋体" w:hAnsi="宋体" w:cs="宋体"/>
          <w:color w:val="231F20"/>
          <w:sz w:val="22"/>
          <w:szCs w:val="22"/>
        </w:rPr>
        <w:t>的</w:t>
      </w:r>
      <w:r>
        <w:rPr>
          <w:rFonts w:ascii="宋体" w:eastAsia="宋体" w:hAnsi="宋体" w:cs="宋体"/>
          <w:color w:val="231F20"/>
          <w:sz w:val="22"/>
          <w:szCs w:val="22"/>
        </w:rPr>
        <w:t>（包括没有成功取消预约的</w:t>
      </w:r>
      <w:r>
        <w:rPr>
          <w:rFonts w:ascii="宋体" w:eastAsia="宋体" w:hAnsi="宋体" w:cs="宋体"/>
          <w:color w:val="231F20"/>
          <w:spacing w:val="-110"/>
          <w:sz w:val="22"/>
          <w:szCs w:val="22"/>
        </w:rPr>
        <w:t>）</w:t>
      </w:r>
      <w:r>
        <w:rPr>
          <w:rFonts w:ascii="宋体" w:eastAsia="宋体" w:hAnsi="宋体" w:cs="宋体"/>
          <w:color w:val="231F20"/>
          <w:sz w:val="22"/>
          <w:szCs w:val="22"/>
        </w:rPr>
        <w:t>，学驾人应</w:t>
      </w:r>
      <w:r>
        <w:rPr>
          <w:rFonts w:ascii="宋体" w:eastAsia="宋体" w:hAnsi="宋体" w:cs="宋体"/>
          <w:color w:val="231F20"/>
          <w:sz w:val="22"/>
          <w:szCs w:val="22"/>
        </w:rPr>
        <w:t>按本次预约培训费用的</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 支付违约金。</w:t>
      </w:r>
    </w:p>
    <w:p>
      <w:pPr>
        <w:widowControl w:val="0"/>
        <w:spacing w:before="26" w:after="0" w:line="319" w:lineRule="auto"/>
        <w:ind w:left="557" w:right="597" w:hanging="110"/>
        <w:rPr>
          <w:rFonts w:ascii="Times New Roman" w:eastAsia="Times New Roman" w:hAnsi="Times New Roman" w:cs="Times New Roman"/>
          <w:sz w:val="22"/>
          <w:szCs w:val="22"/>
        </w:rPr>
      </w:pPr>
      <w:r>
        <w:rPr>
          <w:rFonts w:ascii="宋体" w:eastAsia="宋体" w:hAnsi="宋体" w:cs="宋体"/>
          <w:color w:val="231F20"/>
          <w:sz w:val="22"/>
          <w:szCs w:val="22"/>
        </w:rPr>
        <w:t>（二）培训机构违约责任</w:t>
      </w:r>
      <w:r>
        <w:rPr>
          <w:rFonts w:ascii="宋体" w:eastAsia="宋体" w:hAnsi="宋体" w:cs="宋体"/>
          <w:color w:val="231F20"/>
          <w:sz w:val="22"/>
          <w:szCs w:val="22"/>
        </w:rPr>
        <w:t xml:space="preserve">                                                                                                        </w:t>
      </w:r>
      <w:r>
        <w:rPr>
          <w:rFonts w:ascii="宋体" w:eastAsia="宋体" w:hAnsi="宋体" w:cs="宋体"/>
          <w:color w:val="231F20"/>
          <w:spacing w:val="-1"/>
          <w:sz w:val="22"/>
          <w:szCs w:val="22"/>
        </w:rPr>
        <w:t>1．因培训机构信息录入错误、设备故障等原因造成后果的，培训机构承担相应责任。</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2．因培训机构人员、设备等原因造成学驾人预约培训学时不足的，培训机构应为学驾人提供培训服务补足学时，并免收相应费用。</w:t>
      </w:r>
    </w:p>
    <w:p>
      <w:pPr>
        <w:widowControl w:val="0"/>
        <w:numPr>
          <w:ilvl w:val="0"/>
          <w:numId w:val="13"/>
        </w:numPr>
        <w:tabs>
          <w:tab w:val="left" w:pos="867"/>
        </w:tabs>
        <w:spacing w:before="26" w:after="0" w:line="319" w:lineRule="auto"/>
        <w:ind w:left="117" w:right="212"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因培训机构原因造成学驾人不能按预约时段参加培训的，培训机构应免收该预约时段的培训费用，并向学驾人按本次预约培训费用的</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%（该比率应不小于学驾人 违约责任第 3 项中的比率）支付违约金。</w:t>
      </w:r>
    </w:p>
    <w:p>
      <w:pPr>
        <w:widowControl w:val="0"/>
        <w:tabs>
          <w:tab w:val="left" w:pos="1657"/>
        </w:tabs>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第十四条</w:t>
      </w:r>
      <w:r>
        <w:rPr>
          <w:rFonts w:ascii="宋体" w:eastAsia="宋体" w:hAnsi="宋体" w:cs="宋体"/>
          <w:color w:val="231F20"/>
          <w:sz w:val="22"/>
          <w:szCs w:val="22"/>
        </w:rPr>
        <w:tab/>
      </w:r>
      <w:r>
        <w:rPr>
          <w:rFonts w:ascii="宋体" w:eastAsia="宋体" w:hAnsi="宋体" w:cs="宋体"/>
          <w:color w:val="231F20"/>
          <w:sz w:val="22"/>
          <w:szCs w:val="22"/>
        </w:rPr>
        <w:t>争议的解决</w:t>
      </w:r>
    </w:p>
    <w:p>
      <w:pPr>
        <w:widowControl w:val="0"/>
        <w:spacing w:before="122"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本合同在履行过程中发生争议，双方可协商解决。协商未达成一致的，可通过培训机构所在地机动车驾驶员培训行业协会或消费者协会（消费者权益保护委员会）调解，也可选择以下一种方式：</w:t>
      </w:r>
    </w:p>
    <w:p>
      <w:pPr>
        <w:widowControl w:val="0"/>
        <w:tabs>
          <w:tab w:val="left" w:pos="4623"/>
        </w:tabs>
        <w:spacing w:before="25" w:after="0"/>
        <w:ind w:left="885" w:hanging="328"/>
        <w:rPr>
          <w:rFonts w:ascii="方正书宋_GBK" w:eastAsia="方正书宋_GBK" w:hAnsi="方正书宋_GBK" w:cs="方正书宋_GBK"/>
          <w:sz w:val="22"/>
          <w:szCs w:val="22"/>
          <w:u w:val="single"/>
        </w:rPr>
      </w:pPr>
      <w:r>
        <w:rPr>
          <w:rFonts w:ascii="宋体" w:eastAsia="宋体" w:hAnsi="宋体" w:cs="宋体"/>
          <w:color w:val="231F20"/>
          <w:sz w:val="22"/>
          <w:szCs w:val="22"/>
        </w:rPr>
        <w:t>□</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1.</w:t>
      </w:r>
      <w:r>
        <w:rPr>
          <w:rFonts w:ascii="宋体" w:eastAsia="宋体" w:hAnsi="宋体" w:cs="宋体"/>
          <w:color w:val="231F20"/>
          <w:spacing w:val="-1"/>
          <w:sz w:val="22"/>
          <w:szCs w:val="22"/>
        </w:rPr>
        <w:t xml:space="preserve"> </w:t>
      </w:r>
      <w:r>
        <w:rPr>
          <w:rFonts w:ascii="宋体" w:eastAsia="宋体" w:hAnsi="宋体" w:cs="宋体"/>
          <w:color w:val="231F20"/>
          <w:sz w:val="22"/>
          <w:szCs w:val="22"/>
        </w:rPr>
        <w:t>向</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仲裁委员会申请仲裁。</w:t>
      </w:r>
    </w:p>
    <w:p>
      <w:pPr>
        <w:widowControl w:val="0"/>
        <w:spacing w:before="108" w:after="0"/>
        <w:ind w:left="885" w:hanging="328"/>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2</w:t>
      </w:r>
      <w:r>
        <w:rPr>
          <w:rFonts w:ascii="宋体" w:eastAsia="宋体" w:hAnsi="宋体" w:cs="宋体"/>
          <w:color w:val="231F20"/>
          <w:spacing w:val="-1"/>
          <w:sz w:val="22"/>
          <w:szCs w:val="22"/>
        </w:rPr>
        <w:t>. 向培训机构所在地有管辖权的人民法院提起诉讼。</w:t>
      </w:r>
    </w:p>
    <w:p>
      <w:pPr>
        <w:widowControl w:val="0"/>
        <w:tabs>
          <w:tab w:val="left" w:pos="1657"/>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第十五条</w:t>
      </w:r>
      <w:r>
        <w:rPr>
          <w:rFonts w:ascii="宋体" w:eastAsia="宋体" w:hAnsi="宋体" w:cs="宋体"/>
          <w:color w:val="231F20"/>
          <w:sz w:val="22"/>
          <w:szCs w:val="22"/>
        </w:rPr>
        <w:tab/>
      </w:r>
      <w:r>
        <w:rPr>
          <w:rFonts w:ascii="宋体" w:eastAsia="宋体" w:hAnsi="宋体" w:cs="宋体"/>
          <w:color w:val="231F20"/>
          <w:sz w:val="22"/>
          <w:szCs w:val="22"/>
        </w:rPr>
        <w:t>其他约定</w:t>
      </w:r>
    </w:p>
    <w:p>
      <w:pPr>
        <w:widowControl w:val="0"/>
        <w:numPr>
          <w:ilvl w:val="0"/>
          <w:numId w:val="14"/>
        </w:numPr>
        <w:spacing w:before="121"/>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w:t>
      </w:r>
    </w:p>
    <w:p>
      <w:pPr>
        <w:widowControl w:val="0"/>
        <w:numPr>
          <w:ilvl w:val="0"/>
          <w:numId w:val="14"/>
        </w:numPr>
        <w:spacing w:before="108"/>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w:t>
      </w:r>
    </w:p>
    <w:p>
      <w:pPr>
        <w:widowControl w:val="0"/>
        <w:numPr>
          <w:ilvl w:val="0"/>
          <w:numId w:val="14"/>
        </w:numPr>
        <w:spacing w:before="108"/>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w:t>
      </w:r>
    </w:p>
    <w:p>
      <w:pPr>
        <w:widowControl w:val="0"/>
        <w:numPr>
          <w:ilvl w:val="0"/>
          <w:numId w:val="14"/>
        </w:numPr>
        <w:spacing w:before="108" w:after="0"/>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w:t>
      </w:r>
    </w:p>
    <w:p>
      <w:pPr>
        <w:widowControl w:val="0"/>
        <w:tabs>
          <w:tab w:val="left" w:pos="1657"/>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第十六条</w:t>
      </w:r>
      <w:r>
        <w:rPr>
          <w:rFonts w:ascii="宋体" w:eastAsia="宋体" w:hAnsi="宋体" w:cs="宋体"/>
          <w:color w:val="231F20"/>
          <w:sz w:val="22"/>
          <w:szCs w:val="22"/>
        </w:rPr>
        <w:tab/>
      </w:r>
      <w:r>
        <w:rPr>
          <w:rFonts w:ascii="宋体" w:eastAsia="宋体" w:hAnsi="宋体" w:cs="宋体"/>
          <w:color w:val="231F20"/>
          <w:sz w:val="22"/>
          <w:szCs w:val="22"/>
        </w:rPr>
        <w:t>补充协议</w:t>
      </w:r>
    </w:p>
    <w:p>
      <w:pPr>
        <w:widowControl w:val="0"/>
        <w:spacing w:before="121" w:after="0" w:line="319" w:lineRule="auto"/>
        <w:ind w:left="117" w:right="143" w:firstLine="440"/>
        <w:rPr>
          <w:rFonts w:ascii="Times New Roman" w:eastAsia="Times New Roman" w:hAnsi="Times New Roman" w:cs="Times New Roman"/>
          <w:sz w:val="22"/>
          <w:szCs w:val="22"/>
        </w:rPr>
      </w:pPr>
      <w:r>
        <w:rPr>
          <w:rFonts w:ascii="宋体" w:eastAsia="宋体" w:hAnsi="宋体" w:cs="宋体"/>
          <w:color w:val="231F20"/>
          <w:sz w:val="22"/>
          <w:szCs w:val="22"/>
        </w:rPr>
        <w:t>本合同有未尽事宜的，双方可另行协商并签订补充协议。本合同补充协议、附件与本合同具有同等法律效力。</w:t>
      </w:r>
    </w:p>
    <w:p>
      <w:pPr>
        <w:widowControl w:val="0"/>
        <w:tabs>
          <w:tab w:val="left" w:pos="165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第十七条</w:t>
      </w:r>
      <w:r>
        <w:rPr>
          <w:rFonts w:ascii="宋体" w:eastAsia="宋体" w:hAnsi="宋体" w:cs="宋体"/>
          <w:color w:val="231F20"/>
          <w:sz w:val="22"/>
          <w:szCs w:val="22"/>
        </w:rPr>
        <w:tab/>
      </w:r>
      <w:r>
        <w:rPr>
          <w:rFonts w:ascii="宋体" w:eastAsia="宋体" w:hAnsi="宋体" w:cs="宋体"/>
          <w:color w:val="231F20"/>
          <w:sz w:val="22"/>
          <w:szCs w:val="22"/>
        </w:rPr>
        <w:t>合同生效、份数</w:t>
      </w:r>
    </w:p>
    <w:p>
      <w:pPr>
        <w:widowControl w:val="0"/>
        <w:tabs>
          <w:tab w:val="left" w:pos="2317"/>
          <w:tab w:val="left" w:pos="4297"/>
          <w:tab w:val="left" w:pos="6497"/>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本合同一式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份，学驾人执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份，培训机构执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份，自签订之日起生效。</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8" w:after="0"/>
        <w:rPr>
          <w:rFonts w:ascii="Times New Roman" w:eastAsia="Times New Roman" w:hAnsi="Times New Roman" w:cs="Times New Roman"/>
          <w:sz w:val="27"/>
          <w:szCs w:val="27"/>
        </w:rPr>
      </w:pPr>
    </w:p>
    <w:tbl>
      <w:tblPr>
        <w:tblW w:w="5000" w:type="pct"/>
        <w:tblCellMar>
          <w:top w:w="0" w:type="dxa"/>
          <w:left w:w="0" w:type="dxa"/>
          <w:bottom w:w="0" w:type="dxa"/>
          <w:right w:w="0" w:type="dxa"/>
        </w:tblCellMar>
      </w:tblPr>
      <w:tblGrid>
        <w:gridCol w:w="2502"/>
        <w:gridCol w:w="6138"/>
      </w:tblGrid>
      <w:tr>
        <w:tblPrEx>
          <w:tblW w:w="5000" w:type="pct"/>
          <w:tblCellMar>
            <w:top w:w="0" w:type="dxa"/>
            <w:left w:w="0" w:type="dxa"/>
            <w:bottom w:w="0" w:type="dxa"/>
            <w:right w:w="0" w:type="dxa"/>
          </w:tblCellMar>
        </w:tblPrEx>
        <w:trPr>
          <w:trHeight w:val="1120"/>
        </w:trPr>
        <w:tc>
          <w:tcPr>
            <w:noWrap w:val="0"/>
            <w:tcMar>
              <w:top w:w="5" w:type="dxa"/>
              <w:left w:w="5" w:type="dxa"/>
              <w:bottom w:w="5" w:type="dxa"/>
              <w:right w:w="5" w:type="dxa"/>
            </w:tcMar>
            <w:vAlign w:val="top"/>
            <w:hideMark/>
          </w:tcPr>
          <w:p>
            <w:pPr>
              <w:widowControl w:val="0"/>
              <w:spacing w:before="0" w:after="0" w:line="253" w:lineRule="atLeast"/>
              <w:ind w:left="20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学驾人签名：</w:t>
            </w:r>
          </w:p>
          <w:p>
            <w:pPr>
              <w:widowControl w:val="0"/>
              <w:spacing w:before="0" w:after="0"/>
              <w:rPr>
                <w:rFonts w:ascii="Times New Roman" w:eastAsia="Times New Roman" w:hAnsi="Times New Roman" w:cs="Times New Roman"/>
                <w:b w:val="0"/>
                <w:bCs w:val="0"/>
                <w:i w:val="0"/>
                <w:iCs w:val="0"/>
                <w:smallCaps w:val="0"/>
                <w:color w:val="000000"/>
              </w:rPr>
            </w:pPr>
          </w:p>
          <w:p>
            <w:pPr>
              <w:widowControl w:val="0"/>
              <w:spacing w:before="8" w:after="0"/>
              <w:rPr>
                <w:rFonts w:ascii="Times New Roman" w:eastAsia="Times New Roman" w:hAnsi="Times New Roman" w:cs="Times New Roman"/>
                <w:b w:val="0"/>
                <w:bCs w:val="0"/>
                <w:i w:val="0"/>
                <w:iCs w:val="0"/>
                <w:smallCaps w:val="0"/>
                <w:color w:val="000000"/>
                <w:sz w:val="23"/>
                <w:szCs w:val="23"/>
              </w:rPr>
            </w:pPr>
          </w:p>
          <w:p>
            <w:pPr>
              <w:widowControl w:val="0"/>
              <w:tabs>
                <w:tab w:val="left" w:pos="1514"/>
              </w:tabs>
              <w:spacing w:before="1" w:after="0" w:line="311" w:lineRule="atLeast"/>
              <w:ind w:left="200"/>
              <w:rPr>
                <w:rFonts w:ascii="Times New Roman" w:eastAsia="Times New Roman" w:hAnsi="Times New Roman" w:cs="Times New Roman"/>
                <w:b w:val="0"/>
                <w:bCs w:val="0"/>
                <w:i w:val="0"/>
                <w:iCs w:val="0"/>
                <w:smallCaps w:val="0"/>
                <w:color w:val="000000"/>
                <w:sz w:val="24"/>
                <w:szCs w:val="24"/>
              </w:rPr>
            </w:pPr>
            <w:r>
              <w:rPr>
                <w:rFonts w:ascii="宋体" w:eastAsia="宋体" w:hAnsi="宋体" w:cs="宋体"/>
                <w:b w:val="0"/>
                <w:bCs w:val="0"/>
                <w:i w:val="0"/>
                <w:iCs w:val="0"/>
                <w:smallCaps w:val="0"/>
                <w:color w:val="231F20"/>
                <w:sz w:val="22"/>
                <w:szCs w:val="22"/>
              </w:rPr>
              <w:t>签订日期：</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22"/>
                <w:szCs w:val="22"/>
              </w:rPr>
              <w:t>年</w:t>
            </w:r>
            <w:r>
              <w:rPr>
                <w:rFonts w:ascii="宋体" w:eastAsia="宋体" w:hAnsi="宋体" w:cs="宋体"/>
                <w:b w:val="0"/>
                <w:bCs w:val="0"/>
                <w:i w:val="0"/>
                <w:iCs w:val="0"/>
                <w:smallCaps w:val="0"/>
                <w:color w:val="231F20"/>
                <w:sz w:val="22"/>
                <w:szCs w:val="22"/>
              </w:rPr>
              <w:t xml:space="preserve">   </w:t>
            </w:r>
            <w:r>
              <w:rPr>
                <w:rFonts w:ascii="宋体" w:eastAsia="宋体" w:hAnsi="宋体" w:cs="宋体"/>
                <w:b w:val="0"/>
                <w:bCs w:val="0"/>
                <w:i w:val="0"/>
                <w:iCs w:val="0"/>
                <w:smallCaps w:val="0"/>
                <w:color w:val="231F20"/>
                <w:sz w:val="22"/>
                <w:szCs w:val="22"/>
              </w:rPr>
              <w:t xml:space="preserve">月 </w:t>
            </w:r>
            <w:r>
              <w:rPr>
                <w:rFonts w:ascii="宋体" w:eastAsia="宋体" w:hAnsi="宋体" w:cs="宋体"/>
                <w:b w:val="0"/>
                <w:bCs w:val="0"/>
                <w:i w:val="0"/>
                <w:iCs w:val="0"/>
                <w:smallCaps w:val="0"/>
                <w:color w:val="231F20"/>
                <w:spacing w:val="51"/>
                <w:sz w:val="22"/>
                <w:szCs w:val="22"/>
              </w:rPr>
              <w:t xml:space="preserve"> </w:t>
            </w:r>
            <w:r>
              <w:rPr>
                <w:rFonts w:ascii="宋体" w:eastAsia="宋体" w:hAnsi="宋体" w:cs="宋体"/>
                <w:b w:val="0"/>
                <w:bCs w:val="0"/>
                <w:i w:val="0"/>
                <w:iCs w:val="0"/>
                <w:smallCaps w:val="0"/>
                <w:color w:val="231F20"/>
                <w:sz w:val="22"/>
                <w:szCs w:val="22"/>
              </w:rPr>
              <w:t>日</w:t>
            </w:r>
          </w:p>
        </w:tc>
        <w:tc>
          <w:tcPr>
            <w:noWrap w:val="0"/>
            <w:tcMar>
              <w:top w:w="5" w:type="dxa"/>
              <w:left w:w="5" w:type="dxa"/>
              <w:bottom w:w="5" w:type="dxa"/>
              <w:right w:w="5" w:type="dxa"/>
            </w:tcMar>
            <w:vAlign w:val="top"/>
            <w:hideMark/>
          </w:tcPr>
          <w:p>
            <w:pPr>
              <w:widowControl w:val="0"/>
              <w:spacing w:before="0" w:after="0" w:line="253" w:lineRule="atLeast"/>
              <w:ind w:left="1101"/>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培训机构法定代表人</w:t>
            </w:r>
          </w:p>
          <w:p>
            <w:pPr>
              <w:widowControl w:val="0"/>
              <w:spacing w:before="0" w:after="0" w:line="440" w:lineRule="atLeast"/>
              <w:ind w:left="1101" w:right="199"/>
              <w:rPr>
                <w:rFonts w:ascii="Times New Roman" w:eastAsia="Times New Roman" w:hAnsi="Times New Roman" w:cs="Times New Roman"/>
                <w:b w:val="0"/>
                <w:bCs w:val="0"/>
                <w:i w:val="0"/>
                <w:iCs w:val="0"/>
                <w:smallCaps w:val="0"/>
                <w:color w:val="000000"/>
                <w:sz w:val="24"/>
                <w:szCs w:val="24"/>
              </w:rPr>
            </w:pPr>
            <w:r>
              <w:rPr>
                <w:rFonts w:ascii="宋体" w:eastAsia="宋体" w:hAnsi="宋体" w:cs="宋体"/>
                <w:b w:val="0"/>
                <w:bCs w:val="0"/>
                <w:i w:val="0"/>
                <w:iCs w:val="0"/>
                <w:smallCaps w:val="0"/>
                <w:color w:val="231F20"/>
                <w:sz w:val="22"/>
                <w:szCs w:val="22"/>
              </w:rPr>
              <w:t>或委托代理人（盖章</w:t>
            </w:r>
            <w:r>
              <w:rPr>
                <w:rFonts w:ascii="宋体" w:eastAsia="宋体" w:hAnsi="宋体" w:cs="宋体"/>
                <w:b w:val="0"/>
                <w:bCs w:val="0"/>
                <w:i w:val="0"/>
                <w:iCs w:val="0"/>
                <w:smallCaps w:val="0"/>
                <w:color w:val="231F20"/>
                <w:spacing w:val="-28"/>
                <w:sz w:val="22"/>
                <w:szCs w:val="22"/>
              </w:rPr>
              <w:t xml:space="preserve">）： </w:t>
            </w:r>
            <w:r>
              <w:rPr>
                <w:rFonts w:ascii="宋体" w:eastAsia="宋体" w:hAnsi="宋体" w:cs="宋体"/>
                <w:b w:val="0"/>
                <w:bCs w:val="0"/>
                <w:i w:val="0"/>
                <w:iCs w:val="0"/>
                <w:smallCaps w:val="0"/>
                <w:color w:val="231F20"/>
                <w:sz w:val="22"/>
                <w:szCs w:val="22"/>
              </w:rPr>
              <w:t xml:space="preserve">签订日期： </w:t>
            </w:r>
            <w:r>
              <w:rPr>
                <w:rFonts w:ascii="宋体" w:eastAsia="宋体" w:hAnsi="宋体" w:cs="宋体"/>
                <w:b w:val="0"/>
                <w:bCs w:val="0"/>
                <w:i w:val="0"/>
                <w:iCs w:val="0"/>
                <w:smallCaps w:val="0"/>
                <w:color w:val="231F20"/>
                <w:spacing w:val="51"/>
                <w:sz w:val="22"/>
                <w:szCs w:val="22"/>
              </w:rPr>
              <w:t xml:space="preserve"> </w:t>
            </w:r>
            <w:r>
              <w:rPr>
                <w:rFonts w:ascii="宋体" w:eastAsia="宋体" w:hAnsi="宋体" w:cs="宋体"/>
                <w:b w:val="0"/>
                <w:bCs w:val="0"/>
                <w:i w:val="0"/>
                <w:iCs w:val="0"/>
                <w:smallCaps w:val="0"/>
                <w:color w:val="231F20"/>
                <w:sz w:val="22"/>
                <w:szCs w:val="22"/>
              </w:rPr>
              <w:t>年</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22"/>
                <w:szCs w:val="22"/>
              </w:rPr>
              <w:t>月</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22"/>
                <w:szCs w:val="22"/>
              </w:rPr>
              <w:t>日</w:t>
            </w: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w:t>
      </w:r>
    </w:p>
    <w:p>
      <w:pPr>
        <w:widowControl w:val="0"/>
        <w:spacing w:before="100" w:after="0"/>
        <w:ind w:left="2832"/>
        <w:rPr>
          <w:rFonts w:ascii="Times New Roman" w:eastAsia="Times New Roman" w:hAnsi="Times New Roman" w:cs="Times New Roman"/>
          <w:sz w:val="26"/>
          <w:szCs w:val="26"/>
        </w:rPr>
      </w:pPr>
      <w:r>
        <w:rPr>
          <w:rFonts w:ascii="宋体" w:eastAsia="宋体" w:hAnsi="宋体" w:cs="宋体"/>
          <w:color w:val="231F20"/>
          <w:sz w:val="26"/>
          <w:szCs w:val="26"/>
        </w:rPr>
        <w:t>机动车驾驶培训费用构成明细表</w:t>
      </w:r>
    </w:p>
    <w:p>
      <w:pPr>
        <w:widowControl w:val="0"/>
        <w:spacing w:before="12"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390"/>
        <w:gridCol w:w="1400"/>
        <w:gridCol w:w="1932"/>
        <w:gridCol w:w="1177"/>
        <w:gridCol w:w="1390"/>
        <w:gridCol w:w="2423"/>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39" w:after="0"/>
              <w:ind w:left="12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gridSpan w:val="2"/>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39" w:after="0"/>
              <w:ind w:left="1090" w:right="108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项目</w:t>
            </w:r>
          </w:p>
        </w:tc>
        <w:tc>
          <w:tcPr>
            <w:gridSpan w:val="2"/>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39" w:after="0"/>
              <w:ind w:left="1050" w:right="103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收费金额</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39" w:after="0"/>
              <w:ind w:left="762" w:right="75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580"/>
        </w:trPr>
        <w:tc>
          <w:tcPr>
            <w:vMerge w:val="restart"/>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5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１</w:t>
            </w:r>
          </w:p>
        </w:tc>
        <w:tc>
          <w:tcPr>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5" w:after="0"/>
              <w:rPr>
                <w:rFonts w:ascii="Times New Roman" w:eastAsia="Times New Roman" w:hAnsi="Times New Roman" w:cs="Times New Roman"/>
                <w:b w:val="0"/>
                <w:bCs w:val="0"/>
                <w:i w:val="0"/>
                <w:iCs w:val="0"/>
                <w:smallCaps w:val="0"/>
                <w:color w:val="000000"/>
                <w:sz w:val="22"/>
                <w:szCs w:val="22"/>
              </w:rPr>
            </w:pPr>
          </w:p>
          <w:p>
            <w:pPr>
              <w:widowControl w:val="0"/>
              <w:spacing w:before="0" w:after="0" w:line="230" w:lineRule="auto"/>
              <w:ind w:left="367" w:right="159" w:hanging="18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相关服务费用</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1" w:after="0"/>
              <w:ind w:left="182" w:right="17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教材费</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2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vMerge/>
            <w:tcBorders>
              <w:top w:val="single" w:sz="6" w:space="0" w:color="231F20"/>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9" w:after="0"/>
              <w:ind w:left="182" w:right="17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档案材料费</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64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vMerge/>
            <w:tcBorders>
              <w:top w:val="single" w:sz="6" w:space="0" w:color="231F20"/>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472" w:right="172" w:hanging="27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人身意外伤害保险费</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74" w:after="0"/>
              <w:ind w:left="762" w:right="75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由学驾人自愿选择</w:t>
            </w:r>
          </w:p>
        </w:tc>
      </w:tr>
      <w:tr>
        <w:tblPrEx>
          <w:tblW w:w="5000" w:type="pct"/>
          <w:tblCellMar>
            <w:top w:w="0" w:type="dxa"/>
            <w:left w:w="0" w:type="dxa"/>
            <w:bottom w:w="0" w:type="dxa"/>
            <w:right w:w="0" w:type="dxa"/>
          </w:tblCellMar>
        </w:tblPrEx>
        <w:trPr>
          <w:trHeight w:val="1060"/>
        </w:trPr>
        <w:tc>
          <w:tcPr>
            <w:vMerge w:val="restart"/>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4" w:after="0"/>
              <w:rPr>
                <w:rFonts w:ascii="Times New Roman" w:eastAsia="Times New Roman" w:hAnsi="Times New Roman" w:cs="Times New Roman"/>
                <w:b w:val="0"/>
                <w:bCs w:val="0"/>
                <w:i w:val="0"/>
                <w:iCs w:val="0"/>
                <w:smallCaps w:val="0"/>
                <w:color w:val="000000"/>
                <w:sz w:val="15"/>
                <w:szCs w:val="15"/>
              </w:rPr>
            </w:pPr>
          </w:p>
          <w:p>
            <w:pPr>
              <w:widowControl w:val="0"/>
              <w:spacing w:before="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２</w:t>
            </w:r>
          </w:p>
        </w:tc>
        <w:tc>
          <w:tcPr>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2" w:after="0"/>
              <w:rPr>
                <w:rFonts w:ascii="Times New Roman" w:eastAsia="Times New Roman" w:hAnsi="Times New Roman" w:cs="Times New Roman"/>
                <w:b w:val="0"/>
                <w:bCs w:val="0"/>
                <w:i w:val="0"/>
                <w:iCs w:val="0"/>
                <w:smallCaps w:val="0"/>
                <w:color w:val="000000"/>
                <w:sz w:val="27"/>
                <w:szCs w:val="27"/>
              </w:rPr>
            </w:pPr>
          </w:p>
          <w:p>
            <w:pPr>
              <w:widowControl w:val="0"/>
              <w:spacing w:before="0" w:after="0" w:line="230" w:lineRule="auto"/>
              <w:ind w:left="367" w:right="159" w:hanging="18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理论知识培训</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 w:after="0"/>
              <w:rPr>
                <w:rFonts w:ascii="Times New Roman" w:eastAsia="Times New Roman" w:hAnsi="Times New Roman" w:cs="Times New Roman"/>
                <w:b w:val="0"/>
                <w:bCs w:val="0"/>
                <w:i w:val="0"/>
                <w:iCs w:val="0"/>
                <w:smallCaps w:val="0"/>
                <w:color w:val="000000"/>
                <w:sz w:val="25"/>
                <w:szCs w:val="25"/>
              </w:rPr>
            </w:pPr>
          </w:p>
          <w:p>
            <w:pPr>
              <w:widowControl w:val="0"/>
              <w:spacing w:before="0" w:after="0"/>
              <w:ind w:left="182" w:right="17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课堂教学</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vMerge w:val="restart"/>
            <w:tcBorders>
              <w:top w:val="single" w:sz="6" w:space="0" w:color="231F20"/>
              <w:left w:val="single" w:sz="6" w:space="0" w:color="231F20"/>
              <w:bottom w:val="single" w:sz="6" w:space="0" w:color="231F20"/>
            </w:tcBorders>
            <w:noWrap w:val="0"/>
            <w:tcMar>
              <w:top w:w="8" w:type="dxa"/>
              <w:left w:w="8" w:type="dxa"/>
              <w:bottom w:w="8" w:type="dxa"/>
              <w:right w:w="8" w:type="dxa"/>
            </w:tcMar>
            <w:vAlign w:val="top"/>
            <w:hideMark/>
          </w:tcPr>
          <w:p>
            <w:pPr>
              <w:widowControl w:val="0"/>
              <w:numPr>
                <w:ilvl w:val="0"/>
                <w:numId w:val="15"/>
              </w:numPr>
              <w:tabs>
                <w:tab w:val="left" w:pos="386"/>
              </w:tabs>
              <w:spacing w:before="54" w:line="230" w:lineRule="auto"/>
              <w:ind w:left="114" w:right="94" w:firstLine="0"/>
              <w:jc w:val="both"/>
              <w:rPr>
                <w:rFonts w:ascii="方正书宋_GBK" w:eastAsia="方正书宋_GBK" w:hAnsi="方正书宋_GBK" w:cs="方正书宋_GBK"/>
                <w:b w:val="0"/>
                <w:bCs w:val="0"/>
                <w:i w:val="0"/>
                <w:iCs w:val="0"/>
                <w:smallCaps w:val="0"/>
                <w:color w:val="231F20"/>
                <w:spacing w:val="-1"/>
                <w:sz w:val="18"/>
                <w:szCs w:val="18"/>
              </w:rPr>
            </w:pPr>
            <w:r>
              <w:rPr>
                <w:rFonts w:ascii="宋体" w:eastAsia="宋体" w:hAnsi="宋体" w:cs="宋体"/>
                <w:b w:val="0"/>
                <w:bCs w:val="0"/>
                <w:i w:val="0"/>
                <w:iCs w:val="0"/>
                <w:smallCaps w:val="0"/>
                <w:color w:val="231F20"/>
                <w:spacing w:val="1"/>
                <w:sz w:val="18"/>
                <w:szCs w:val="18"/>
              </w:rPr>
              <w:t>理论知识教学内容包括：“道路</w:t>
            </w:r>
            <w:r>
              <w:rPr>
                <w:rFonts w:ascii="宋体" w:eastAsia="宋体" w:hAnsi="宋体" w:cs="宋体"/>
                <w:b w:val="0"/>
                <w:bCs w:val="0"/>
                <w:i w:val="0"/>
                <w:iCs w:val="0"/>
                <w:smallCaps w:val="0"/>
                <w:color w:val="231F20"/>
                <w:spacing w:val="0"/>
                <w:sz w:val="18"/>
                <w:szCs w:val="18"/>
              </w:rPr>
              <w:t>交通安全法律、法规和相关知识” 和“安全文明驾驶常识”。</w:t>
            </w:r>
          </w:p>
          <w:p>
            <w:pPr>
              <w:widowControl w:val="0"/>
              <w:numPr>
                <w:ilvl w:val="0"/>
                <w:numId w:val="15"/>
              </w:numPr>
              <w:tabs>
                <w:tab w:val="left" w:pos="386"/>
                <w:tab w:val="left" w:pos="1028"/>
              </w:tabs>
              <w:spacing w:after="0" w:line="230" w:lineRule="auto"/>
              <w:ind w:left="114" w:right="72" w:firstLine="0"/>
              <w:jc w:val="both"/>
              <w:rPr>
                <w:rFonts w:ascii="方正书宋_GBK" w:eastAsia="方正书宋_GBK" w:hAnsi="方正书宋_GBK" w:cs="方正书宋_GBK"/>
                <w:b w:val="0"/>
                <w:bCs w:val="0"/>
                <w:i w:val="0"/>
                <w:iCs w:val="0"/>
                <w:smallCaps w:val="0"/>
                <w:color w:val="000000"/>
                <w:spacing w:val="0"/>
                <w:sz w:val="18"/>
                <w:szCs w:val="18"/>
                <w:u w:val="single" w:color="000000"/>
              </w:rPr>
            </w:pPr>
            <w:r>
              <w:rPr>
                <w:rFonts w:ascii="宋体" w:eastAsia="宋体" w:hAnsi="宋体" w:cs="宋体"/>
                <w:b w:val="0"/>
                <w:bCs w:val="0"/>
                <w:i w:val="0"/>
                <w:iCs w:val="0"/>
                <w:smallCaps w:val="0"/>
                <w:color w:val="231F20"/>
                <w:spacing w:val="6"/>
                <w:sz w:val="18"/>
                <w:szCs w:val="18"/>
              </w:rPr>
              <w:t>课堂教学</w:t>
            </w:r>
            <w:r>
              <w:rPr>
                <w:rFonts w:ascii="宋体" w:eastAsia="宋体" w:hAnsi="宋体" w:cs="宋体"/>
                <w:b w:val="0"/>
                <w:bCs w:val="0"/>
                <w:i w:val="0"/>
                <w:iCs w:val="0"/>
                <w:smallCaps w:val="0"/>
                <w:color w:val="231F20"/>
                <w:spacing w:val="0"/>
                <w:sz w:val="18"/>
                <w:szCs w:val="18"/>
              </w:rPr>
              <w:t>为</w:t>
            </w:r>
            <w:r>
              <w:rPr>
                <w:rFonts w:ascii="宋体" w:eastAsia="宋体" w:hAnsi="宋体" w:cs="宋体"/>
                <w:b w:val="0"/>
                <w:bCs w:val="0"/>
                <w:i w:val="0"/>
                <w:iCs w:val="0"/>
                <w:smallCaps w:val="0"/>
                <w:color w:val="231F20"/>
                <w:spacing w:val="0"/>
                <w:sz w:val="18"/>
                <w:szCs w:val="18"/>
                <w:u w:val="single" w:color="231F20"/>
              </w:rPr>
              <w:t xml:space="preserve"> </w:t>
            </w:r>
            <w:r>
              <w:rPr>
                <w:rFonts w:ascii="宋体" w:eastAsia="宋体" w:hAnsi="宋体" w:cs="宋体"/>
                <w:b w:val="0"/>
                <w:bCs w:val="0"/>
                <w:i w:val="0"/>
                <w:iCs w:val="0"/>
                <w:smallCaps w:val="0"/>
                <w:color w:val="000000"/>
                <w:spacing w:val="0"/>
                <w:sz w:val="18"/>
                <w:szCs w:val="18"/>
                <w:u w:val="single" w:color="000000"/>
              </w:rPr>
              <w:tab/>
            </w:r>
            <w:r>
              <w:rPr>
                <w:rFonts w:ascii="宋体" w:eastAsia="宋体" w:hAnsi="宋体" w:cs="宋体"/>
                <w:b w:val="0"/>
                <w:bCs w:val="0"/>
                <w:i w:val="0"/>
                <w:iCs w:val="0"/>
                <w:smallCaps w:val="0"/>
                <w:color w:val="231F20"/>
                <w:spacing w:val="6"/>
                <w:sz w:val="18"/>
                <w:szCs w:val="18"/>
              </w:rPr>
              <w:t>学</w:t>
            </w:r>
            <w:r>
              <w:rPr>
                <w:rFonts w:ascii="宋体" w:eastAsia="宋体" w:hAnsi="宋体" w:cs="宋体"/>
                <w:b w:val="0"/>
                <w:bCs w:val="0"/>
                <w:i w:val="0"/>
                <w:iCs w:val="0"/>
                <w:smallCaps w:val="0"/>
                <w:color w:val="231F20"/>
                <w:spacing w:val="0"/>
                <w:sz w:val="18"/>
                <w:szCs w:val="18"/>
              </w:rPr>
              <w:t>时</w:t>
            </w:r>
            <w:r>
              <w:rPr>
                <w:rFonts w:ascii="宋体" w:eastAsia="宋体" w:hAnsi="宋体" w:cs="宋体"/>
                <w:b w:val="0"/>
                <w:bCs w:val="0"/>
                <w:i w:val="0"/>
                <w:iCs w:val="0"/>
                <w:smallCaps w:val="0"/>
                <w:color w:val="231F20"/>
                <w:spacing w:val="6"/>
                <w:sz w:val="18"/>
                <w:szCs w:val="18"/>
              </w:rPr>
              <w:t xml:space="preserve">（学时单 </w:t>
            </w:r>
            <w:r>
              <w:rPr>
                <w:rFonts w:ascii="宋体" w:eastAsia="宋体" w:hAnsi="宋体" w:cs="宋体"/>
                <w:b w:val="0"/>
                <w:bCs w:val="0"/>
                <w:i w:val="0"/>
                <w:iCs w:val="0"/>
                <w:smallCaps w:val="0"/>
                <w:color w:val="231F20"/>
                <w:spacing w:val="12"/>
                <w:sz w:val="18"/>
                <w:szCs w:val="18"/>
              </w:rPr>
              <w:t>价</w:t>
            </w:r>
            <w:r>
              <w:rPr>
                <w:rFonts w:ascii="宋体" w:eastAsia="宋体" w:hAnsi="宋体" w:cs="宋体"/>
                <w:b w:val="0"/>
                <w:bCs w:val="0"/>
                <w:i w:val="0"/>
                <w:iCs w:val="0"/>
                <w:smallCaps w:val="0"/>
                <w:color w:val="231F20"/>
                <w:spacing w:val="0"/>
                <w:sz w:val="18"/>
                <w:szCs w:val="18"/>
              </w:rPr>
              <w:t>为</w:t>
            </w:r>
            <w:r>
              <w:rPr>
                <w:rFonts w:ascii="宋体" w:eastAsia="宋体" w:hAnsi="宋体" w:cs="宋体"/>
                <w:b w:val="0"/>
                <w:bCs w:val="0"/>
                <w:i w:val="0"/>
                <w:iCs w:val="0"/>
                <w:smallCaps w:val="0"/>
                <w:color w:val="231F20"/>
                <w:spacing w:val="0"/>
                <w:sz w:val="18"/>
                <w:szCs w:val="18"/>
                <w:u w:val="single" w:color="231F20"/>
              </w:rPr>
              <w:t xml:space="preserve"> </w:t>
            </w:r>
            <w:r>
              <w:rPr>
                <w:rFonts w:ascii="宋体" w:eastAsia="宋体" w:hAnsi="宋体" w:cs="宋体"/>
                <w:b w:val="0"/>
                <w:bCs w:val="0"/>
                <w:i w:val="0"/>
                <w:iCs w:val="0"/>
                <w:smallCaps w:val="0"/>
                <w:color w:val="000000"/>
                <w:spacing w:val="0"/>
                <w:sz w:val="18"/>
                <w:szCs w:val="18"/>
                <w:u w:val="single" w:color="000000"/>
              </w:rPr>
              <w:t>  </w:t>
            </w:r>
            <w:r>
              <w:rPr>
                <w:rFonts w:ascii="宋体" w:eastAsia="宋体" w:hAnsi="宋体" w:cs="宋体"/>
                <w:b w:val="0"/>
                <w:bCs w:val="0"/>
                <w:i w:val="0"/>
                <w:iCs w:val="0"/>
                <w:smallCaps w:val="0"/>
                <w:color w:val="231F20"/>
                <w:spacing w:val="0"/>
                <w:sz w:val="18"/>
                <w:szCs w:val="18"/>
              </w:rPr>
              <w:t>元</w:t>
            </w:r>
            <w:r>
              <w:rPr>
                <w:rFonts w:ascii="宋体" w:eastAsia="宋体" w:hAnsi="宋体" w:cs="宋体"/>
                <w:b w:val="0"/>
                <w:bCs w:val="0"/>
                <w:i w:val="0"/>
                <w:iCs w:val="0"/>
                <w:smallCaps w:val="0"/>
                <w:color w:val="231F20"/>
                <w:spacing w:val="6"/>
                <w:sz w:val="18"/>
                <w:szCs w:val="18"/>
              </w:rPr>
              <w:t xml:space="preserve"> </w:t>
            </w:r>
            <w:r>
              <w:rPr>
                <w:rFonts w:ascii="宋体" w:eastAsia="宋体" w:hAnsi="宋体" w:cs="宋体"/>
                <w:b w:val="0"/>
                <w:bCs w:val="0"/>
                <w:i w:val="0"/>
                <w:iCs w:val="0"/>
                <w:smallCaps w:val="0"/>
                <w:color w:val="231F20"/>
                <w:spacing w:val="0"/>
                <w:sz w:val="18"/>
                <w:szCs w:val="18"/>
              </w:rPr>
              <w:t>/</w:t>
            </w:r>
            <w:r>
              <w:rPr>
                <w:rFonts w:ascii="宋体" w:eastAsia="宋体" w:hAnsi="宋体" w:cs="宋体"/>
                <w:b w:val="0"/>
                <w:bCs w:val="0"/>
                <w:i w:val="0"/>
                <w:iCs w:val="0"/>
                <w:smallCaps w:val="0"/>
                <w:color w:val="231F20"/>
                <w:spacing w:val="6"/>
                <w:sz w:val="18"/>
                <w:szCs w:val="18"/>
              </w:rPr>
              <w:t xml:space="preserve"> </w:t>
            </w:r>
            <w:r>
              <w:rPr>
                <w:rFonts w:ascii="宋体" w:eastAsia="宋体" w:hAnsi="宋体" w:cs="宋体"/>
                <w:b w:val="0"/>
                <w:bCs w:val="0"/>
                <w:i w:val="0"/>
                <w:iCs w:val="0"/>
                <w:smallCaps w:val="0"/>
                <w:color w:val="231F20"/>
                <w:spacing w:val="12"/>
                <w:sz w:val="18"/>
                <w:szCs w:val="18"/>
              </w:rPr>
              <w:t>学</w:t>
            </w:r>
            <w:r>
              <w:rPr>
                <w:rFonts w:ascii="宋体" w:eastAsia="宋体" w:hAnsi="宋体" w:cs="宋体"/>
                <w:b w:val="0"/>
                <w:bCs w:val="0"/>
                <w:i w:val="0"/>
                <w:iCs w:val="0"/>
                <w:smallCaps w:val="0"/>
                <w:color w:val="231F20"/>
                <w:spacing w:val="5"/>
                <w:sz w:val="18"/>
                <w:szCs w:val="18"/>
              </w:rPr>
              <w:t>时）；</w:t>
            </w:r>
            <w:r>
              <w:rPr>
                <w:rFonts w:ascii="宋体" w:eastAsia="宋体" w:hAnsi="宋体" w:cs="宋体"/>
                <w:b w:val="0"/>
                <w:bCs w:val="0"/>
                <w:i w:val="0"/>
                <w:iCs w:val="0"/>
                <w:smallCaps w:val="0"/>
                <w:color w:val="231F20"/>
                <w:spacing w:val="12"/>
                <w:sz w:val="18"/>
                <w:szCs w:val="18"/>
              </w:rPr>
              <w:t>远程网络</w:t>
            </w:r>
            <w:r>
              <w:rPr>
                <w:rFonts w:ascii="宋体" w:eastAsia="宋体" w:hAnsi="宋体" w:cs="宋体"/>
                <w:b w:val="0"/>
                <w:bCs w:val="0"/>
                <w:i w:val="0"/>
                <w:iCs w:val="0"/>
                <w:smallCaps w:val="0"/>
                <w:color w:val="231F20"/>
                <w:spacing w:val="26"/>
                <w:sz w:val="18"/>
                <w:szCs w:val="18"/>
              </w:rPr>
              <w:t>教学</w:t>
            </w:r>
            <w:r>
              <w:rPr>
                <w:rFonts w:ascii="宋体" w:eastAsia="宋体" w:hAnsi="宋体" w:cs="宋体"/>
                <w:b w:val="0"/>
                <w:bCs w:val="0"/>
                <w:i w:val="0"/>
                <w:iCs w:val="0"/>
                <w:smallCaps w:val="0"/>
                <w:color w:val="231F20"/>
                <w:spacing w:val="0"/>
                <w:sz w:val="18"/>
                <w:szCs w:val="18"/>
              </w:rPr>
              <w:t>为</w:t>
            </w:r>
            <w:r>
              <w:rPr>
                <w:rFonts w:ascii="宋体" w:eastAsia="宋体" w:hAnsi="宋体" w:cs="宋体"/>
                <w:b w:val="0"/>
                <w:bCs w:val="0"/>
                <w:i w:val="0"/>
                <w:iCs w:val="0"/>
                <w:smallCaps w:val="0"/>
                <w:color w:val="000000"/>
                <w:spacing w:val="0"/>
                <w:sz w:val="18"/>
                <w:szCs w:val="18"/>
                <w:u w:val="single" w:color="000000"/>
              </w:rPr>
              <w:t>            </w:t>
            </w:r>
            <w:r>
              <w:rPr>
                <w:rFonts w:ascii="宋体" w:eastAsia="宋体" w:hAnsi="宋体" w:cs="宋体"/>
                <w:b w:val="0"/>
                <w:bCs w:val="0"/>
                <w:i w:val="0"/>
                <w:iCs w:val="0"/>
                <w:smallCaps w:val="0"/>
                <w:color w:val="000000"/>
                <w:spacing w:val="0"/>
                <w:sz w:val="18"/>
                <w:szCs w:val="18"/>
                <w:u w:val="single" w:color="000000"/>
              </w:rPr>
              <w:t>            </w:t>
            </w:r>
            <w:r>
              <w:rPr>
                <w:rFonts w:ascii="宋体" w:eastAsia="宋体" w:hAnsi="宋体" w:cs="宋体"/>
                <w:b w:val="0"/>
                <w:bCs w:val="0"/>
                <w:i w:val="0"/>
                <w:iCs w:val="0"/>
                <w:smallCaps w:val="0"/>
                <w:color w:val="231F20"/>
                <w:spacing w:val="26"/>
                <w:sz w:val="18"/>
                <w:szCs w:val="18"/>
              </w:rPr>
              <w:t>学</w:t>
            </w:r>
            <w:r>
              <w:rPr>
                <w:rFonts w:ascii="宋体" w:eastAsia="宋体" w:hAnsi="宋体" w:cs="宋体"/>
                <w:b w:val="0"/>
                <w:bCs w:val="0"/>
                <w:i w:val="0"/>
                <w:iCs w:val="0"/>
                <w:smallCaps w:val="0"/>
                <w:color w:val="231F20"/>
                <w:spacing w:val="0"/>
                <w:sz w:val="18"/>
                <w:szCs w:val="18"/>
              </w:rPr>
              <w:t>时</w:t>
            </w:r>
            <w:r>
              <w:rPr>
                <w:rFonts w:ascii="宋体" w:eastAsia="宋体" w:hAnsi="宋体" w:cs="宋体"/>
                <w:b w:val="0"/>
                <w:bCs w:val="0"/>
                <w:i w:val="0"/>
                <w:iCs w:val="0"/>
                <w:smallCaps w:val="0"/>
                <w:color w:val="231F20"/>
                <w:spacing w:val="26"/>
                <w:sz w:val="18"/>
                <w:szCs w:val="18"/>
              </w:rPr>
              <w:t>（学时单价为</w:t>
            </w:r>
          </w:p>
          <w:p>
            <w:pPr>
              <w:widowControl w:val="0"/>
              <w:tabs>
                <w:tab w:val="left" w:pos="654"/>
              </w:tabs>
              <w:spacing w:before="0" w:after="0" w:line="260" w:lineRule="atLeast"/>
              <w:ind w:left="114"/>
              <w:jc w:val="both"/>
              <w:rPr>
                <w:rFonts w:ascii="Times New Roman" w:eastAsia="Times New Roman" w:hAnsi="Times New Roman" w:cs="Times New Roman"/>
                <w:b w:val="0"/>
                <w:bCs w:val="0"/>
                <w:i w:val="0"/>
                <w:iCs w:val="0"/>
                <w:smallCaps w:val="0"/>
                <w:color w:val="000000"/>
                <w:sz w:val="18"/>
                <w:szCs w:val="18"/>
                <w:u w:val="single" w:color="000000"/>
              </w:rPr>
            </w:pP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元 / 学时）。</w:t>
            </w:r>
          </w:p>
        </w:tc>
      </w:tr>
      <w:tr>
        <w:tblPrEx>
          <w:tblW w:w="5000" w:type="pct"/>
          <w:tblCellMar>
            <w:top w:w="0" w:type="dxa"/>
            <w:left w:w="0" w:type="dxa"/>
            <w:bottom w:w="0" w:type="dxa"/>
            <w:right w:w="0" w:type="dxa"/>
          </w:tblCellMar>
        </w:tblPrEx>
        <w:trPr>
          <w:trHeight w:val="860"/>
        </w:trPr>
        <w:tc>
          <w:tcPr>
            <w:vMerge/>
            <w:tcBorders>
              <w:top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 w:after="0"/>
              <w:rPr>
                <w:rFonts w:ascii="Times New Roman" w:eastAsia="Times New Roman" w:hAnsi="Times New Roman" w:cs="Times New Roman"/>
                <w:b w:val="0"/>
                <w:bCs w:val="0"/>
                <w:i w:val="0"/>
                <w:iCs w:val="0"/>
                <w:smallCaps w:val="0"/>
                <w:color w:val="000000"/>
                <w:sz w:val="19"/>
                <w:szCs w:val="19"/>
              </w:rPr>
            </w:pPr>
          </w:p>
          <w:p>
            <w:pPr>
              <w:widowControl w:val="0"/>
              <w:spacing w:before="0" w:after="0"/>
              <w:ind w:left="182" w:right="17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远程网络教学</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vMerge/>
            <w:tcBorders>
              <w:top w:val="single" w:sz="6" w:space="0" w:color="231F20"/>
              <w:left w:val="single" w:sz="6" w:space="0" w:color="231F20"/>
              <w:bottom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gridSpan w:val="3"/>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3" w:after="0"/>
              <w:ind w:left="1399" w:right="139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小计</w:t>
            </w:r>
          </w:p>
        </w:tc>
        <w:tc>
          <w:tcPr>
            <w:gridSpan w:val="2"/>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3" w:after="0"/>
              <w:ind w:left="12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3" w:after="0"/>
              <w:ind w:left="1090" w:right="108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项目</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3" w:after="0"/>
              <w:ind w:right="100"/>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学时单价</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3" w:after="0"/>
              <w:ind w:left="28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基本学时</w:t>
            </w: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43" w:after="0"/>
              <w:ind w:left="762" w:right="75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460"/>
        </w:trPr>
        <w:tc>
          <w:tcPr>
            <w:vMerge w:val="restart"/>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0" w:after="0"/>
              <w:rPr>
                <w:rFonts w:ascii="Times New Roman" w:eastAsia="Times New Roman" w:hAnsi="Times New Roman" w:cs="Times New Roman"/>
                <w:b w:val="0"/>
                <w:bCs w:val="0"/>
                <w:i w:val="0"/>
                <w:iCs w:val="0"/>
                <w:smallCaps w:val="0"/>
                <w:color w:val="000000"/>
                <w:sz w:val="15"/>
                <w:szCs w:val="15"/>
              </w:rPr>
            </w:pPr>
          </w:p>
          <w:p>
            <w:pPr>
              <w:widowControl w:val="0"/>
              <w:spacing w:before="0" w:after="0"/>
              <w:ind w:left="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3</w:t>
            </w:r>
          </w:p>
        </w:tc>
        <w:tc>
          <w:tcPr>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 w:after="0"/>
              <w:rPr>
                <w:rFonts w:ascii="Times New Roman" w:eastAsia="Times New Roman" w:hAnsi="Times New Roman" w:cs="Times New Roman"/>
                <w:b w:val="0"/>
                <w:bCs w:val="0"/>
                <w:i w:val="0"/>
                <w:iCs w:val="0"/>
                <w:smallCaps w:val="0"/>
                <w:color w:val="000000"/>
                <w:sz w:val="27"/>
                <w:szCs w:val="27"/>
              </w:rPr>
            </w:pPr>
          </w:p>
          <w:p>
            <w:pPr>
              <w:widowControl w:val="0"/>
              <w:spacing w:before="1" w:after="0" w:line="230" w:lineRule="auto"/>
              <w:ind w:left="187" w:right="15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“驾驶模拟”培训</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2" w:after="0"/>
              <w:ind w:left="182" w:right="17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普通时段</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2" w:after="0"/>
              <w:ind w:right="100"/>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元 / 学时</w:t>
            </w:r>
          </w:p>
        </w:tc>
        <w:tc>
          <w:tcPr>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vMerge w:val="restart"/>
            <w:tcBorders>
              <w:top w:val="single" w:sz="6" w:space="0" w:color="231F20"/>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numPr>
                <w:ilvl w:val="0"/>
                <w:numId w:val="16"/>
              </w:numPr>
              <w:spacing w:before="147" w:line="265" w:lineRule="atLeast"/>
              <w:ind w:left="292" w:right="0" w:hanging="272"/>
              <w:jc w:val="left"/>
              <w:rPr>
                <w:rFonts w:ascii="方正书宋_GBK" w:eastAsia="方正书宋_GBK" w:hAnsi="方正书宋_GBK" w:cs="方正书宋_GBK"/>
                <w:b w:val="0"/>
                <w:bCs w:val="0"/>
                <w:i w:val="0"/>
                <w:iCs w:val="0"/>
                <w:smallCaps w:val="0"/>
                <w:color w:val="231F20"/>
                <w:spacing w:val="-1"/>
                <w:sz w:val="18"/>
                <w:szCs w:val="18"/>
              </w:rPr>
            </w:pPr>
            <w:r>
              <w:rPr>
                <w:rFonts w:ascii="宋体" w:eastAsia="宋体" w:hAnsi="宋体" w:cs="宋体"/>
                <w:b w:val="0"/>
                <w:bCs w:val="0"/>
                <w:i w:val="0"/>
                <w:iCs w:val="0"/>
                <w:smallCaps w:val="0"/>
                <w:color w:val="231F20"/>
                <w:spacing w:val="0"/>
                <w:sz w:val="18"/>
                <w:szCs w:val="18"/>
              </w:rPr>
              <w:t>普通时段：</w:t>
            </w:r>
          </w:p>
          <w:p>
            <w:pPr>
              <w:widowControl w:val="0"/>
              <w:numPr>
                <w:ilvl w:val="0"/>
                <w:numId w:val="16"/>
              </w:numPr>
              <w:spacing w:line="260" w:lineRule="atLeast"/>
              <w:ind w:left="292" w:right="0" w:hanging="272"/>
              <w:jc w:val="left"/>
              <w:rPr>
                <w:rFonts w:ascii="方正书宋_GBK" w:eastAsia="方正书宋_GBK" w:hAnsi="方正书宋_GBK" w:cs="方正书宋_GBK"/>
                <w:b w:val="0"/>
                <w:bCs w:val="0"/>
                <w:i w:val="0"/>
                <w:iCs w:val="0"/>
                <w:smallCaps w:val="0"/>
                <w:color w:val="231F20"/>
                <w:spacing w:val="-1"/>
                <w:sz w:val="18"/>
                <w:szCs w:val="18"/>
              </w:rPr>
            </w:pPr>
            <w:r>
              <w:rPr>
                <w:rFonts w:ascii="宋体" w:eastAsia="宋体" w:hAnsi="宋体" w:cs="宋体"/>
                <w:b w:val="0"/>
                <w:bCs w:val="0"/>
                <w:i w:val="0"/>
                <w:iCs w:val="0"/>
                <w:smallCaps w:val="0"/>
                <w:color w:val="231F20"/>
                <w:spacing w:val="0"/>
                <w:sz w:val="18"/>
                <w:szCs w:val="18"/>
              </w:rPr>
              <w:t>高峰时段：</w:t>
            </w:r>
          </w:p>
          <w:p>
            <w:pPr>
              <w:widowControl w:val="0"/>
              <w:numPr>
                <w:ilvl w:val="0"/>
                <w:numId w:val="16"/>
              </w:numPr>
              <w:spacing w:after="0" w:line="265" w:lineRule="atLeast"/>
              <w:ind w:left="292" w:right="0" w:hanging="272"/>
              <w:jc w:val="left"/>
              <w:rPr>
                <w:rFonts w:ascii="方正书宋_GBK" w:eastAsia="方正书宋_GBK" w:hAnsi="方正书宋_GBK" w:cs="方正书宋_GBK"/>
                <w:b w:val="0"/>
                <w:bCs w:val="0"/>
                <w:i w:val="0"/>
                <w:iCs w:val="0"/>
                <w:smallCaps w:val="0"/>
                <w:color w:val="231F20"/>
                <w:spacing w:val="-1"/>
                <w:sz w:val="18"/>
                <w:szCs w:val="18"/>
              </w:rPr>
            </w:pPr>
            <w:r>
              <w:rPr>
                <w:rFonts w:ascii="宋体" w:eastAsia="宋体" w:hAnsi="宋体" w:cs="宋体"/>
                <w:b w:val="0"/>
                <w:bCs w:val="0"/>
                <w:i w:val="0"/>
                <w:iCs w:val="0"/>
                <w:smallCaps w:val="0"/>
                <w:color w:val="231F20"/>
                <w:spacing w:val="0"/>
                <w:sz w:val="18"/>
                <w:szCs w:val="18"/>
              </w:rPr>
              <w:t>节假日时段：</w:t>
            </w:r>
          </w:p>
        </w:tc>
      </w:tr>
      <w:tr>
        <w:tblPrEx>
          <w:tblW w:w="5000" w:type="pct"/>
          <w:tblCellMar>
            <w:top w:w="0" w:type="dxa"/>
            <w:left w:w="0" w:type="dxa"/>
            <w:bottom w:w="0" w:type="dxa"/>
            <w:right w:w="0" w:type="dxa"/>
          </w:tblCellMar>
        </w:tblPrEx>
        <w:trPr>
          <w:trHeight w:val="420"/>
        </w:trPr>
        <w:tc>
          <w:tcPr>
            <w:vMerge/>
            <w:tcBorders>
              <w:top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pacing w:val="0"/>
                <w:sz w:val="18"/>
                <w:szCs w:val="18"/>
              </w:rPr>
            </w:pPr>
          </w:p>
        </w:tc>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pacing w:val="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0" w:after="0"/>
              <w:ind w:left="182" w:right="17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高峰时段</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0" w:after="0"/>
              <w:ind w:right="100"/>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元 / 学时</w:t>
            </w:r>
          </w:p>
        </w:tc>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420"/>
        </w:trPr>
        <w:tc>
          <w:tcPr>
            <w:vMerge/>
            <w:tcBorders>
              <w:top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3" w:after="0"/>
              <w:ind w:left="182" w:right="17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节假日时段</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3" w:after="0"/>
              <w:ind w:right="100"/>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元 / 学时</w:t>
            </w:r>
          </w:p>
        </w:tc>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420"/>
        </w:trPr>
        <w:tc>
          <w:tcPr>
            <w:vMerge w:val="restart"/>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3" w:after="0"/>
              <w:rPr>
                <w:rFonts w:ascii="Times New Roman" w:eastAsia="Times New Roman" w:hAnsi="Times New Roman" w:cs="Times New Roman"/>
                <w:b w:val="0"/>
                <w:bCs w:val="0"/>
                <w:i w:val="0"/>
                <w:iCs w:val="0"/>
                <w:smallCaps w:val="0"/>
                <w:color w:val="000000"/>
                <w:sz w:val="15"/>
                <w:szCs w:val="15"/>
              </w:rPr>
            </w:pPr>
          </w:p>
          <w:p>
            <w:pPr>
              <w:widowControl w:val="0"/>
              <w:spacing w:before="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4</w:t>
            </w:r>
          </w:p>
        </w:tc>
        <w:tc>
          <w:tcPr>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 w:after="0"/>
              <w:rPr>
                <w:rFonts w:ascii="Times New Roman" w:eastAsia="Times New Roman" w:hAnsi="Times New Roman" w:cs="Times New Roman"/>
                <w:b w:val="0"/>
                <w:bCs w:val="0"/>
                <w:i w:val="0"/>
                <w:iCs w:val="0"/>
                <w:smallCaps w:val="0"/>
                <w:color w:val="000000"/>
                <w:sz w:val="18"/>
                <w:szCs w:val="18"/>
              </w:rPr>
            </w:pPr>
          </w:p>
          <w:p>
            <w:pPr>
              <w:widowControl w:val="0"/>
              <w:spacing w:before="1" w:after="0" w:line="230" w:lineRule="auto"/>
              <w:ind w:left="142" w:right="24" w:firstLine="4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“基础和场地驾驶”</w:t>
            </w:r>
          </w:p>
          <w:p>
            <w:pPr>
              <w:widowControl w:val="0"/>
              <w:spacing w:before="0" w:after="0" w:line="260" w:lineRule="atLeast"/>
              <w:ind w:left="367"/>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培训</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7" w:after="0"/>
              <w:ind w:left="182" w:right="17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普通时段</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7" w:after="0"/>
              <w:ind w:right="100"/>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元 / 学时</w:t>
            </w:r>
          </w:p>
        </w:tc>
        <w:tc>
          <w:tcPr>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vMerge/>
            <w:tcBorders>
              <w:top w:val="single" w:sz="6" w:space="0" w:color="231F20"/>
              <w:left w:val="single" w:sz="6" w:space="0" w:color="231F20"/>
              <w:bottom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6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vMerge/>
            <w:tcBorders>
              <w:top w:val="single" w:sz="6" w:space="0" w:color="231F20"/>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5" w:after="0"/>
              <w:ind w:left="182" w:right="17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高峰时段</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5" w:after="0"/>
              <w:ind w:right="100"/>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元 / 学时</w:t>
            </w:r>
          </w:p>
        </w:tc>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4" w:after="0"/>
              <w:ind w:left="182" w:right="17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节假日时段</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64" w:after="0"/>
              <w:ind w:right="100"/>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元 / 学时</w:t>
            </w:r>
          </w:p>
        </w:tc>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460"/>
        </w:trPr>
        <w:tc>
          <w:tcPr>
            <w:vMerge w:val="restart"/>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4" w:after="0"/>
              <w:rPr>
                <w:rFonts w:ascii="Times New Roman" w:eastAsia="Times New Roman" w:hAnsi="Times New Roman" w:cs="Times New Roman"/>
                <w:b w:val="0"/>
                <w:bCs w:val="0"/>
                <w:i w:val="0"/>
                <w:iCs w:val="0"/>
                <w:smallCaps w:val="0"/>
                <w:color w:val="000000"/>
                <w:sz w:val="14"/>
                <w:szCs w:val="14"/>
              </w:rPr>
            </w:pPr>
          </w:p>
          <w:p>
            <w:pPr>
              <w:widowControl w:val="0"/>
              <w:spacing w:before="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5</w:t>
            </w:r>
          </w:p>
        </w:tc>
        <w:tc>
          <w:tcPr>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 w:after="0"/>
              <w:rPr>
                <w:rFonts w:ascii="Times New Roman" w:eastAsia="Times New Roman" w:hAnsi="Times New Roman" w:cs="Times New Roman"/>
                <w:b w:val="0"/>
                <w:bCs w:val="0"/>
                <w:i w:val="0"/>
                <w:iCs w:val="0"/>
                <w:smallCaps w:val="0"/>
                <w:color w:val="000000"/>
                <w:sz w:val="26"/>
                <w:szCs w:val="26"/>
              </w:rPr>
            </w:pPr>
          </w:p>
          <w:p>
            <w:pPr>
              <w:widowControl w:val="0"/>
              <w:spacing w:before="1" w:after="0" w:line="230" w:lineRule="auto"/>
              <w:ind w:left="187" w:right="15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“道路驾驶”训练</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8" w:after="0"/>
              <w:ind w:left="182" w:right="17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普通时段</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78" w:after="0"/>
              <w:ind w:right="100"/>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元 / 学时</w:t>
            </w:r>
          </w:p>
        </w:tc>
        <w:tc>
          <w:tcPr>
            <w:vMerge w:val="restart"/>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vMerge/>
            <w:tcBorders>
              <w:top w:val="single" w:sz="6" w:space="0" w:color="231F20"/>
              <w:left w:val="single" w:sz="6" w:space="0" w:color="231F20"/>
              <w:bottom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00"/>
        </w:trPr>
        <w:tc>
          <w:tcPr>
            <w:vMerge/>
            <w:tcBorders>
              <w:top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vMerge/>
            <w:tcBorders>
              <w:top w:val="single" w:sz="6" w:space="0" w:color="231F20"/>
              <w:left w:val="single" w:sz="6"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9" w:after="0"/>
              <w:ind w:left="182" w:right="17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高峰时段</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9" w:after="0"/>
              <w:ind w:right="100"/>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元 / 学时</w:t>
            </w:r>
          </w:p>
        </w:tc>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440"/>
        </w:trPr>
        <w:tc>
          <w:tcPr>
            <w:vMerge/>
            <w:tcBorders>
              <w:top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hideMark/>
          </w:tcPr>
          <w:p>
            <w:pPr>
              <w:widowControl w:val="0"/>
              <w:spacing w:before="66" w:after="0"/>
              <w:ind w:left="182" w:right="17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节假日时段</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hideMark/>
          </w:tcPr>
          <w:p>
            <w:pPr>
              <w:widowControl w:val="0"/>
              <w:spacing w:before="66" w:after="0"/>
              <w:ind w:right="100"/>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元 / 学时</w:t>
            </w:r>
          </w:p>
        </w:tc>
        <w:tc>
          <w:tcPr>
            <w:vMerge/>
            <w:tcBorders>
              <w:top w:val="single" w:sz="6" w:space="0" w:color="231F20"/>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top w:val="single" w:sz="6" w:space="0" w:color="231F20"/>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bl>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14" w:lineRule="auto"/>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1" locked="0" layoutInCell="1" allowOverlap="1">
          <wp:simplePos x="0" y="0"/>
          <wp:positionH relativeFrom="page">
            <wp:posOffset>6507607</wp:posOffset>
          </wp:positionH>
          <wp:positionV relativeFrom="page">
            <wp:posOffset>10023729</wp:posOffset>
          </wp:positionV>
          <wp:extent cx="114300" cy="1714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114300" cy="171450"/>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numbering" Target="numbering.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