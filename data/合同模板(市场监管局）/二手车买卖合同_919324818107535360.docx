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74" w:after="0"/>
        <w:ind w:left="117"/>
        <w:rPr>
          <w:rFonts w:ascii="Times New Roman" w:eastAsia="Times New Roman" w:hAnsi="Times New Roman" w:cs="Times New Roman"/>
          <w:sz w:val="28"/>
          <w:szCs w:val="28"/>
        </w:rPr>
      </w:pPr>
      <w:r>
        <w:rPr>
          <w:rFonts w:ascii="宋体" w:eastAsia="宋体" w:hAnsi="宋体" w:cs="宋体"/>
          <w:b/>
          <w:bCs/>
          <w:color w:val="231F20"/>
          <w:sz w:val="28"/>
          <w:szCs w:val="28"/>
        </w:rPr>
        <w:t>GF—2015—0120</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3" w:after="0"/>
        <w:rPr>
          <w:rFonts w:ascii="Times New Roman" w:eastAsia="Times New Roman" w:hAnsi="Times New Roman" w:cs="Times New Roman"/>
        </w:rPr>
      </w:pPr>
    </w:p>
    <w:p>
      <w:pPr>
        <w:widowControl w:val="0"/>
        <w:spacing w:before="0" w:after="0" w:line="577" w:lineRule="atLeast"/>
        <w:ind w:left="2955" w:right="2955"/>
        <w:jc w:val="center"/>
        <w:rPr>
          <w:rFonts w:ascii="Times New Roman" w:eastAsia="Times New Roman" w:hAnsi="Times New Roman" w:cs="Times New Roman"/>
        </w:rPr>
      </w:pPr>
      <w:r>
        <w:rPr>
          <w:rFonts w:ascii="宋体" w:eastAsia="宋体" w:hAnsi="宋体" w:cs="宋体"/>
          <w:color w:val="231F20"/>
          <w:sz w:val="40"/>
          <w:szCs w:val="40"/>
        </w:rPr>
        <w:t>二手车买卖合同</w:t>
      </w:r>
    </w:p>
    <w:p>
      <w:pPr>
        <w:widowControl w:val="0"/>
        <w:spacing w:before="152" w:after="0"/>
        <w:ind w:left="2955" w:right="2955"/>
        <w:jc w:val="center"/>
        <w:rPr>
          <w:rFonts w:ascii="Times New Roman" w:eastAsia="Times New Roman" w:hAnsi="Times New Roman" w:cs="Times New Roman"/>
          <w:sz w:val="28"/>
          <w:szCs w:val="28"/>
        </w:rPr>
      </w:pPr>
      <w:r>
        <w:rPr>
          <w:rFonts w:ascii="宋体" w:eastAsia="宋体" w:hAnsi="宋体" w:cs="宋体"/>
          <w:color w:val="231F20"/>
          <w:sz w:val="28"/>
          <w:szCs w:val="28"/>
        </w:rPr>
        <w:t>（示范文本）</w:t>
      </w: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4" w:after="0"/>
        <w:rPr>
          <w:rFonts w:ascii="Times New Roman" w:eastAsia="Times New Roman" w:hAnsi="Times New Roman" w:cs="Times New Roman"/>
          <w:sz w:val="20"/>
          <w:szCs w:val="20"/>
        </w:rPr>
      </w:pPr>
    </w:p>
    <w:p>
      <w:pPr>
        <w:widowControl w:val="0"/>
        <w:spacing w:before="1" w:after="0"/>
        <w:ind w:left="2955" w:right="2955"/>
        <w:jc w:val="center"/>
        <w:rPr>
          <w:rFonts w:ascii="Times New Roman" w:eastAsia="Times New Roman" w:hAnsi="Times New Roman" w:cs="Times New Roman"/>
          <w:sz w:val="28"/>
          <w:szCs w:val="28"/>
        </w:rPr>
      </w:pPr>
      <w:r>
        <w:rPr>
          <w:rFonts w:ascii="宋体" w:eastAsia="宋体" w:hAnsi="宋体" w:cs="宋体"/>
          <w:color w:val="231F20"/>
          <w:sz w:val="28"/>
          <w:szCs w:val="28"/>
        </w:rPr>
        <w:t>国家工商行政管理总局制定</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4" w:after="0"/>
        <w:rPr>
          <w:rFonts w:ascii="Times New Roman" w:eastAsia="Times New Roman" w:hAnsi="Times New Roman" w:cs="Times New Roman"/>
          <w:sz w:val="14"/>
          <w:szCs w:val="14"/>
        </w:rPr>
      </w:pPr>
    </w:p>
    <w:p>
      <w:pPr>
        <w:widowControl w:val="0"/>
        <w:spacing w:before="3" w:after="0"/>
        <w:ind w:left="4092"/>
        <w:rPr>
          <w:rFonts w:ascii="Times New Roman" w:eastAsia="Times New Roman" w:hAnsi="Times New Roman" w:cs="Times New Roman"/>
          <w:sz w:val="28"/>
          <w:szCs w:val="28"/>
        </w:rPr>
      </w:pPr>
      <w:r>
        <w:rPr>
          <w:rFonts w:ascii="宋体" w:eastAsia="宋体" w:hAnsi="宋体" w:cs="宋体"/>
          <w:color w:val="231F20"/>
          <w:sz w:val="28"/>
          <w:szCs w:val="28"/>
        </w:rPr>
        <w:t>使用说明</w:t>
      </w:r>
    </w:p>
    <w:p>
      <w:pPr>
        <w:widowControl w:val="0"/>
        <w:spacing w:before="13" w:after="0"/>
        <w:rPr>
          <w:rFonts w:ascii="Times New Roman" w:eastAsia="Times New Roman" w:hAnsi="Times New Roman" w:cs="Times New Roman"/>
          <w:sz w:val="26"/>
          <w:szCs w:val="26"/>
        </w:rPr>
      </w:pPr>
    </w:p>
    <w:p>
      <w:pPr>
        <w:widowControl w:val="0"/>
        <w:spacing w:before="1" w:after="0" w:line="319" w:lineRule="auto"/>
        <w:ind w:left="117" w:right="144" w:firstLine="440"/>
        <w:rPr>
          <w:rFonts w:ascii="Times New Roman" w:eastAsia="Times New Roman" w:hAnsi="Times New Roman" w:cs="Times New Roman"/>
          <w:sz w:val="22"/>
          <w:szCs w:val="22"/>
        </w:rPr>
      </w:pPr>
      <w:r>
        <w:rPr>
          <w:rFonts w:ascii="宋体" w:eastAsia="宋体" w:hAnsi="宋体" w:cs="宋体"/>
          <w:color w:val="231F20"/>
          <w:spacing w:val="-10"/>
          <w:sz w:val="22"/>
          <w:szCs w:val="22"/>
        </w:rPr>
        <w:t>一、本合同文本是依据《中华人民共和国合同法》、《二手车流通管理办法》等有关法律、法规和规章制定的示范文本，供当事人参照使用。</w:t>
      </w:r>
    </w:p>
    <w:p>
      <w:pPr>
        <w:widowControl w:val="0"/>
        <w:spacing w:before="26" w:after="0" w:line="319" w:lineRule="auto"/>
        <w:ind w:left="117" w:right="217"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二、本合同所称二手车，是指从办理完注册登记手续到达到国家强制报废标准之前进行交易并转移所有权的汽车（包括三轮汽车、低速载货汽车，即原农用运输车</w:t>
      </w:r>
      <w:r>
        <w:rPr>
          <w:rFonts w:ascii="宋体" w:eastAsia="宋体" w:hAnsi="宋体" w:cs="宋体"/>
          <w:color w:val="231F20"/>
          <w:spacing w:val="-110"/>
          <w:sz w:val="22"/>
          <w:szCs w:val="22"/>
        </w:rPr>
        <w:t>）</w:t>
      </w:r>
      <w:r>
        <w:rPr>
          <w:rFonts w:ascii="宋体" w:eastAsia="宋体" w:hAnsi="宋体" w:cs="宋体"/>
          <w:color w:val="231F20"/>
          <w:sz w:val="22"/>
          <w:szCs w:val="22"/>
        </w:rPr>
        <w:t>、挂车和摩托车。</w:t>
      </w:r>
    </w:p>
    <w:p>
      <w:pPr>
        <w:widowControl w:val="0"/>
        <w:spacing w:before="26" w:after="0" w:line="319" w:lineRule="auto"/>
        <w:ind w:left="117" w:right="208"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三、本合同签订前，买卖双方应充分了解合同的相关内容。甲方应向乙方提供车辆的使用、修理、事故、检验以及是否办理抵押登记、缴纳税费、报废期等真实情况和信息 ; 乙方应了解、查验车辆的状况。</w:t>
      </w:r>
    </w:p>
    <w:p>
      <w:pPr>
        <w:widowControl w:val="0"/>
        <w:spacing w:before="26" w:after="0" w:line="319" w:lineRule="auto"/>
        <w:ind w:left="117" w:right="217"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四、双方当事人应结合具体情况选择本合同协议条款中所提供的选择项，空格处应以文字形式填写完整 ; 如果没有内容，请填写“无”。</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五、本合同“其他约定”条款，供双方当事人自行约定。</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3" w:after="0"/>
        <w:rPr>
          <w:rFonts w:ascii="Times New Roman" w:eastAsia="Times New Roman" w:hAnsi="Times New Roman" w:cs="Times New Roman"/>
          <w:sz w:val="15"/>
          <w:szCs w:val="15"/>
        </w:rPr>
      </w:pPr>
    </w:p>
    <w:p>
      <w:pPr>
        <w:widowControl w:val="0"/>
        <w:spacing w:before="0" w:after="0" w:line="481" w:lineRule="atLeast"/>
        <w:ind w:right="98"/>
        <w:jc w:val="center"/>
        <w:rPr>
          <w:rFonts w:ascii="Times New Roman" w:eastAsia="Times New Roman" w:hAnsi="Times New Roman" w:cs="Times New Roman"/>
        </w:rPr>
      </w:pPr>
      <w:r>
        <w:rPr>
          <w:rFonts w:ascii="宋体" w:eastAsia="宋体" w:hAnsi="宋体" w:cs="宋体"/>
          <w:color w:val="231F20"/>
          <w:sz w:val="32"/>
          <w:szCs w:val="32"/>
        </w:rPr>
        <w:t>二手车买卖合同</w:t>
      </w:r>
    </w:p>
    <w:p>
      <w:pPr>
        <w:widowControl w:val="0"/>
        <w:spacing w:before="11" w:after="0"/>
        <w:rPr>
          <w:rFonts w:ascii="Times New Roman" w:eastAsia="Times New Roman" w:hAnsi="Times New Roman" w:cs="Times New Roman"/>
          <w:sz w:val="12"/>
          <w:szCs w:val="12"/>
        </w:rPr>
      </w:pPr>
    </w:p>
    <w:p>
      <w:pPr>
        <w:widowControl w:val="0"/>
        <w:spacing w:before="22" w:after="0"/>
        <w:ind w:left="557"/>
        <w:rPr>
          <w:rFonts w:ascii="Times New Roman" w:eastAsia="Times New Roman" w:hAnsi="Times New Roman" w:cs="Times New Roman"/>
          <w:sz w:val="22"/>
          <w:szCs w:val="22"/>
        </w:rPr>
      </w:pPr>
      <w:r>
        <w:rPr>
          <w:rFonts w:ascii="宋体" w:eastAsia="宋体" w:hAnsi="宋体" w:cs="宋体"/>
          <w:color w:val="231F20"/>
          <w:sz w:val="22"/>
          <w:szCs w:val="22"/>
        </w:rPr>
        <w:t>合同编号 :</w:t>
      </w:r>
    </w:p>
    <w:p>
      <w:pPr>
        <w:widowControl w:val="0"/>
        <w:spacing w:before="0" w:after="0"/>
        <w:rPr>
          <w:rFonts w:ascii="Times New Roman" w:eastAsia="Times New Roman" w:hAnsi="Times New Roman" w:cs="Times New Roman"/>
        </w:rPr>
      </w:pPr>
    </w:p>
    <w:p>
      <w:pPr>
        <w:widowControl w:val="0"/>
        <w:spacing w:before="188" w:after="0"/>
        <w:ind w:left="557"/>
        <w:rPr>
          <w:rFonts w:ascii="Times New Roman" w:eastAsia="Times New Roman" w:hAnsi="Times New Roman" w:cs="Times New Roman"/>
          <w:sz w:val="22"/>
          <w:szCs w:val="22"/>
        </w:rPr>
      </w:pPr>
      <w:r>
        <w:rPr>
          <w:rFonts w:ascii="宋体" w:eastAsia="宋体" w:hAnsi="宋体" w:cs="宋体"/>
          <w:color w:val="231F20"/>
          <w:sz w:val="22"/>
          <w:szCs w:val="22"/>
        </w:rPr>
        <w:t>甲方（出卖人）:</w:t>
      </w:r>
    </w:p>
    <w:p>
      <w:pPr>
        <w:widowControl w:val="0"/>
        <w:tabs>
          <w:tab w:val="left" w:pos="4437"/>
        </w:tabs>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住所 :</w:t>
      </w:r>
      <w:r>
        <w:rPr>
          <w:rFonts w:ascii="宋体" w:eastAsia="宋体" w:hAnsi="宋体" w:cs="宋体"/>
          <w:color w:val="231F20"/>
          <w:sz w:val="22"/>
          <w:szCs w:val="22"/>
        </w:rPr>
        <w:tab/>
      </w:r>
      <w:r>
        <w:rPr>
          <w:rFonts w:ascii="宋体" w:eastAsia="宋体" w:hAnsi="宋体" w:cs="宋体"/>
          <w:color w:val="231F20"/>
          <w:sz w:val="22"/>
          <w:szCs w:val="22"/>
        </w:rPr>
        <w:t>法定代表人 :</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身份证号码 :</w:t>
      </w:r>
    </w:p>
    <w:p>
      <w:pPr>
        <w:widowControl w:val="0"/>
        <w:spacing w:before="109" w:after="0" w:line="319" w:lineRule="auto"/>
        <w:ind w:left="557" w:right="5204"/>
        <w:rPr>
          <w:rFonts w:ascii="Times New Roman" w:eastAsia="Times New Roman" w:hAnsi="Times New Roman" w:cs="Times New Roman"/>
          <w:sz w:val="22"/>
          <w:szCs w:val="22"/>
        </w:rPr>
      </w:pPr>
      <w:r>
        <w:rPr>
          <w:rFonts w:ascii="宋体" w:eastAsia="宋体" w:hAnsi="宋体" w:cs="宋体"/>
          <w:color w:val="231F20"/>
          <w:sz w:val="22"/>
          <w:szCs w:val="22"/>
        </w:rPr>
        <w:t>社会信用统一代码或工商登记注册号 : 电话号码 :</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乙方（买受人）:</w:t>
      </w:r>
    </w:p>
    <w:p>
      <w:pPr>
        <w:widowControl w:val="0"/>
        <w:tabs>
          <w:tab w:val="left" w:pos="4437"/>
        </w:tabs>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住所 :</w:t>
      </w:r>
      <w:r>
        <w:rPr>
          <w:rFonts w:ascii="宋体" w:eastAsia="宋体" w:hAnsi="宋体" w:cs="宋体"/>
          <w:color w:val="231F20"/>
          <w:sz w:val="22"/>
          <w:szCs w:val="22"/>
        </w:rPr>
        <w:tab/>
      </w:r>
      <w:r>
        <w:rPr>
          <w:rFonts w:ascii="宋体" w:eastAsia="宋体" w:hAnsi="宋体" w:cs="宋体"/>
          <w:color w:val="231F20"/>
          <w:sz w:val="22"/>
          <w:szCs w:val="22"/>
        </w:rPr>
        <w:t>法定代表人 :</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社会信用统一代码或工商登记注册号 :</w:t>
      </w:r>
    </w:p>
    <w:p>
      <w:pPr>
        <w:widowControl w:val="0"/>
        <w:tabs>
          <w:tab w:val="left" w:pos="4437"/>
        </w:tabs>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身份证号码 :</w:t>
      </w:r>
      <w:r>
        <w:rPr>
          <w:rFonts w:ascii="宋体" w:eastAsia="宋体" w:hAnsi="宋体" w:cs="宋体"/>
          <w:color w:val="231F20"/>
          <w:sz w:val="22"/>
          <w:szCs w:val="22"/>
        </w:rPr>
        <w:tab/>
      </w:r>
      <w:r>
        <w:rPr>
          <w:rFonts w:ascii="宋体" w:eastAsia="宋体" w:hAnsi="宋体" w:cs="宋体"/>
          <w:color w:val="231F20"/>
          <w:sz w:val="22"/>
          <w:szCs w:val="22"/>
        </w:rPr>
        <w:t>电话号码 :</w:t>
      </w:r>
    </w:p>
    <w:p>
      <w:pPr>
        <w:widowControl w:val="0"/>
        <w:spacing w:before="109" w:after="0" w:line="319" w:lineRule="auto"/>
        <w:ind w:left="117" w:right="144" w:firstLine="440"/>
        <w:rPr>
          <w:rFonts w:ascii="Times New Roman" w:eastAsia="Times New Roman" w:hAnsi="Times New Roman" w:cs="Times New Roman"/>
          <w:sz w:val="22"/>
          <w:szCs w:val="22"/>
        </w:rPr>
      </w:pPr>
      <w:r>
        <w:rPr>
          <w:rFonts w:ascii="宋体" w:eastAsia="宋体" w:hAnsi="宋体" w:cs="宋体"/>
          <w:color w:val="231F20"/>
          <w:spacing w:val="-10"/>
          <w:sz w:val="22"/>
          <w:szCs w:val="22"/>
        </w:rPr>
        <w:t>根据《中华人民共和国合同法》</w:t>
      </w:r>
      <w:r>
        <w:rPr>
          <w:rFonts w:ascii="宋体" w:eastAsia="宋体" w:hAnsi="宋体" w:cs="宋体"/>
          <w:color w:val="231F20"/>
          <w:spacing w:val="-14"/>
          <w:sz w:val="22"/>
          <w:szCs w:val="22"/>
        </w:rPr>
        <w:t>、《二手车流通管理办法》等有关法律、法规、规章的规定， 就二手车的买卖事宜，买卖双方在平等、自愿、协商一致的基础上签订本合同。</w:t>
      </w:r>
    </w:p>
    <w:p>
      <w:pPr>
        <w:widowControl w:val="0"/>
        <w:tabs>
          <w:tab w:val="left" w:pos="959"/>
        </w:tabs>
        <w:spacing w:before="182" w:after="0"/>
        <w:ind w:right="98"/>
        <w:jc w:val="center"/>
        <w:rPr>
          <w:rFonts w:ascii="Times New Roman" w:eastAsia="Times New Roman" w:hAnsi="Times New Roman" w:cs="Times New Roman"/>
          <w:sz w:val="24"/>
          <w:szCs w:val="24"/>
        </w:rPr>
      </w:pPr>
      <w:r>
        <w:rPr>
          <w:rFonts w:ascii="宋体" w:eastAsia="宋体" w:hAnsi="宋体" w:cs="宋体"/>
          <w:color w:val="231F20"/>
        </w:rPr>
        <w:t>第一条</w:t>
      </w:r>
      <w:r>
        <w:rPr>
          <w:rFonts w:ascii="宋体" w:eastAsia="宋体" w:hAnsi="宋体" w:cs="宋体"/>
          <w:color w:val="231F20"/>
          <w:sz w:val="24"/>
          <w:szCs w:val="24"/>
        </w:rPr>
        <w:tab/>
      </w:r>
      <w:r>
        <w:rPr>
          <w:rFonts w:ascii="宋体" w:eastAsia="宋体" w:hAnsi="宋体" w:cs="宋体"/>
          <w:color w:val="231F20"/>
        </w:rPr>
        <w:t>车辆基本情况</w:t>
      </w:r>
    </w:p>
    <w:p>
      <w:pPr>
        <w:widowControl w:val="0"/>
        <w:spacing w:before="5" w:after="0"/>
        <w:rPr>
          <w:rFonts w:ascii="Times New Roman" w:eastAsia="Times New Roman" w:hAnsi="Times New Roman" w:cs="Times New Roman"/>
          <w:sz w:val="18"/>
          <w:szCs w:val="18"/>
        </w:rPr>
      </w:pPr>
    </w:p>
    <w:p>
      <w:pPr>
        <w:widowControl w:val="0"/>
        <w:numPr>
          <w:ilvl w:val="0"/>
          <w:numId w:val="1"/>
        </w:numPr>
        <w:tabs>
          <w:tab w:val="left" w:pos="867"/>
          <w:tab w:val="left" w:pos="5465"/>
        </w:tabs>
        <w:spacing w:before="0" w:after="0" w:line="319" w:lineRule="auto"/>
        <w:ind w:left="557" w:right="3706"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车主名称或姓名</w:t>
      </w:r>
      <w:r>
        <w:rPr>
          <w:rFonts w:ascii="宋体" w:eastAsia="宋体" w:hAnsi="宋体" w:cs="宋体"/>
          <w:color w:val="231F20"/>
          <w:spacing w:val="-1"/>
          <w:sz w:val="22"/>
          <w:szCs w:val="22"/>
        </w:rPr>
        <w:t xml:space="preserve"> </w:t>
      </w:r>
      <w:r>
        <w:rPr>
          <w:rFonts w:ascii="宋体" w:eastAsia="宋体" w:hAnsi="宋体" w:cs="宋体"/>
          <w:color w:val="231F20"/>
          <w:spacing w:val="0"/>
          <w:sz w:val="22"/>
          <w:szCs w:val="22"/>
        </w:rPr>
        <w:t>:</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 厂牌型号 :</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spacing w:before="14" w:after="0"/>
        <w:rPr>
          <w:rFonts w:ascii="Times New Roman" w:eastAsia="Times New Roman" w:hAnsi="Times New Roman" w:cs="Times New Roman"/>
          <w:sz w:val="30"/>
          <w:szCs w:val="30"/>
        </w:rPr>
      </w:pPr>
    </w:p>
    <w:p>
      <w:pPr>
        <w:widowControl w:val="0"/>
        <w:tabs>
          <w:tab w:val="left" w:pos="4907"/>
        </w:tabs>
        <w:spacing w:before="0"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车架号</w:t>
      </w:r>
      <w:r>
        <w:rPr>
          <w:rFonts w:ascii="宋体" w:eastAsia="宋体" w:hAnsi="宋体" w:cs="宋体"/>
          <w:color w:val="231F20"/>
          <w:spacing w:val="-1"/>
          <w:sz w:val="22"/>
          <w:szCs w:val="22"/>
        </w:rPr>
        <w:t xml:space="preserve"> </w:t>
      </w:r>
      <w:r>
        <w:rPr>
          <w:rFonts w:ascii="宋体" w:eastAsia="宋体" w:hAnsi="宋体" w:cs="宋体"/>
          <w:color w:val="231F20"/>
          <w:sz w:val="22"/>
          <w:szCs w:val="22"/>
        </w:rPr>
        <w:t>/VIN</w:t>
      </w:r>
      <w:r>
        <w:rPr>
          <w:rFonts w:ascii="宋体" w:eastAsia="宋体" w:hAnsi="宋体" w:cs="宋体"/>
          <w:color w:val="231F20"/>
          <w:spacing w:val="-1"/>
          <w:sz w:val="22"/>
          <w:szCs w:val="22"/>
        </w:rPr>
        <w:t xml:space="preserve"> </w:t>
      </w:r>
      <w:r>
        <w:rPr>
          <w:rFonts w:ascii="宋体" w:eastAsia="宋体" w:hAnsi="宋体" w:cs="宋体"/>
          <w:color w:val="231F20"/>
          <w:sz w:val="22"/>
          <w:szCs w:val="22"/>
        </w:rPr>
        <w:t>码</w:t>
      </w:r>
      <w:r>
        <w:rPr>
          <w:rFonts w:ascii="宋体" w:eastAsia="宋体" w:hAnsi="宋体" w:cs="宋体"/>
          <w:color w:val="231F20"/>
          <w:spacing w:val="-1"/>
          <w:sz w:val="22"/>
          <w:szCs w:val="22"/>
        </w:rPr>
        <w:t xml:space="preserve"> </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2"/>
        </w:numPr>
        <w:tabs>
          <w:tab w:val="left" w:pos="867"/>
          <w:tab w:val="left" w:pos="2368"/>
          <w:tab w:val="left" w:pos="8091"/>
        </w:tabs>
        <w:spacing w:before="108" w:line="319" w:lineRule="auto"/>
        <w:ind w:left="117" w:right="215"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车辆</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u w:val="single" w:color="231F20"/>
        </w:rPr>
        <w:t>（</w:t>
      </w:r>
      <w:r>
        <w:rPr>
          <w:rFonts w:ascii="宋体" w:eastAsia="宋体" w:hAnsi="宋体" w:cs="宋体"/>
          <w:color w:val="231F20"/>
          <w:spacing w:val="0"/>
          <w:sz w:val="22"/>
          <w:szCs w:val="22"/>
        </w:rPr>
        <w:t>是或否）因为质量问题而进行过更换、退货或主要零部件的维修、更换，原因是</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000000"/>
          <w:spacing w:val="0"/>
          <w:sz w:val="22"/>
          <w:szCs w:val="22"/>
          <w:u w:val="single" w:color="000000"/>
        </w:rPr>
        <w:t>       </w:t>
      </w:r>
      <w:r>
        <w:rPr>
          <w:rFonts w:ascii="宋体" w:eastAsia="宋体" w:hAnsi="宋体" w:cs="宋体"/>
          <w:color w:val="231F20"/>
          <w:spacing w:val="0"/>
          <w:sz w:val="22"/>
          <w:szCs w:val="22"/>
        </w:rPr>
        <w:t>。</w:t>
      </w:r>
    </w:p>
    <w:p>
      <w:pPr>
        <w:widowControl w:val="0"/>
        <w:numPr>
          <w:ilvl w:val="0"/>
          <w:numId w:val="2"/>
        </w:numPr>
        <w:tabs>
          <w:tab w:val="left" w:pos="867"/>
        </w:tabs>
        <w:spacing w:before="25"/>
        <w:ind w:left="557" w:right="0" w:firstLine="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二手车技术状况表见附件一。</w:t>
      </w:r>
    </w:p>
    <w:p>
      <w:pPr>
        <w:widowControl w:val="0"/>
        <w:numPr>
          <w:ilvl w:val="0"/>
          <w:numId w:val="2"/>
        </w:numPr>
        <w:tabs>
          <w:tab w:val="left" w:pos="867"/>
        </w:tabs>
        <w:spacing w:before="109" w:after="0"/>
        <w:ind w:left="557" w:right="0" w:firstLine="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车辆相关凭证见附件二。</w:t>
      </w:r>
    </w:p>
    <w:p>
      <w:pPr>
        <w:widowControl w:val="0"/>
        <w:spacing w:before="10" w:after="0"/>
        <w:rPr>
          <w:rFonts w:ascii="Times New Roman" w:eastAsia="Times New Roman" w:hAnsi="Times New Roman" w:cs="Times New Roman"/>
          <w:sz w:val="17"/>
          <w:szCs w:val="17"/>
        </w:rPr>
      </w:pPr>
    </w:p>
    <w:p>
      <w:pPr>
        <w:widowControl w:val="0"/>
        <w:tabs>
          <w:tab w:val="left" w:pos="959"/>
        </w:tabs>
        <w:spacing w:before="0" w:after="0"/>
        <w:ind w:right="98"/>
        <w:jc w:val="center"/>
        <w:rPr>
          <w:rFonts w:ascii="Times New Roman" w:eastAsia="Times New Roman" w:hAnsi="Times New Roman" w:cs="Times New Roman"/>
          <w:sz w:val="24"/>
          <w:szCs w:val="24"/>
        </w:rPr>
      </w:pPr>
      <w:r>
        <w:rPr>
          <w:rFonts w:ascii="宋体" w:eastAsia="宋体" w:hAnsi="宋体" w:cs="宋体"/>
          <w:color w:val="231F20"/>
        </w:rPr>
        <w:t>第二条</w:t>
      </w:r>
      <w:r>
        <w:rPr>
          <w:rFonts w:ascii="宋体" w:eastAsia="宋体" w:hAnsi="宋体" w:cs="宋体"/>
          <w:color w:val="231F20"/>
          <w:sz w:val="24"/>
          <w:szCs w:val="24"/>
        </w:rPr>
        <w:tab/>
      </w:r>
      <w:r>
        <w:rPr>
          <w:rFonts w:ascii="宋体" w:eastAsia="宋体" w:hAnsi="宋体" w:cs="宋体"/>
          <w:color w:val="231F20"/>
        </w:rPr>
        <w:t>车辆价款、过户手续费及支付时间、方式</w:t>
      </w:r>
    </w:p>
    <w:p>
      <w:pPr>
        <w:widowControl w:val="0"/>
        <w:spacing w:before="5" w:after="0"/>
        <w:rPr>
          <w:rFonts w:ascii="Times New Roman" w:eastAsia="Times New Roman" w:hAnsi="Times New Roman" w:cs="Times New Roman"/>
          <w:sz w:val="18"/>
          <w:szCs w:val="18"/>
        </w:rPr>
      </w:pPr>
    </w:p>
    <w:p>
      <w:pPr>
        <w:widowControl w:val="0"/>
        <w:numPr>
          <w:ilvl w:val="0"/>
          <w:numId w:val="3"/>
        </w:numPr>
        <w:spacing w:before="0"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车辆价款及过户手续费</w:t>
      </w:r>
    </w:p>
    <w:p>
      <w:pPr>
        <w:widowControl w:val="0"/>
        <w:tabs>
          <w:tab w:val="left" w:pos="3840"/>
          <w:tab w:val="left" w:pos="5604"/>
          <w:tab w:val="left" w:pos="7459"/>
        </w:tabs>
        <w:spacing w:before="109" w:after="0" w:line="319" w:lineRule="auto"/>
        <w:ind w:left="557" w:right="247"/>
        <w:rPr>
          <w:rFonts w:ascii="方正书宋_GBK" w:eastAsia="方正书宋_GBK" w:hAnsi="方正书宋_GBK" w:cs="方正书宋_GBK"/>
          <w:sz w:val="20"/>
          <w:szCs w:val="20"/>
          <w:u w:val="single"/>
        </w:rPr>
      </w:pPr>
      <w:r>
        <w:rPr>
          <w:rFonts w:ascii="宋体" w:eastAsia="宋体" w:hAnsi="宋体" w:cs="宋体"/>
          <w:color w:val="231F20"/>
          <w:sz w:val="22"/>
          <w:szCs w:val="22"/>
        </w:rPr>
        <w:t>本车价款（不含税费或其它费用）为人民币 :</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元（大写 :</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r>
        <w:rPr>
          <w:rFonts w:ascii="宋体" w:eastAsia="宋体" w:hAnsi="宋体" w:cs="宋体"/>
          <w:color w:val="231F20"/>
          <w:spacing w:val="-83"/>
          <w:sz w:val="22"/>
          <w:szCs w:val="22"/>
        </w:rPr>
        <w:t>）。</w:t>
      </w:r>
      <w:r>
        <w:rPr>
          <w:rFonts w:ascii="宋体" w:eastAsia="宋体" w:hAnsi="宋体" w:cs="宋体"/>
          <w:color w:val="231F20"/>
          <w:sz w:val="22"/>
          <w:szCs w:val="22"/>
        </w:rPr>
        <w:t>过户手续费为人民币 :</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元（大写 :</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元</w:t>
      </w:r>
      <w:r>
        <w:rPr>
          <w:rFonts w:ascii="宋体" w:eastAsia="宋体" w:hAnsi="宋体" w:cs="宋体"/>
          <w:color w:val="231F20"/>
          <w:spacing w:val="-83"/>
          <w:sz w:val="22"/>
          <w:szCs w:val="22"/>
        </w:rPr>
        <w:t>）。</w:t>
      </w:r>
    </w:p>
    <w:p>
      <w:pPr>
        <w:widowControl w:val="0"/>
        <w:numPr>
          <w:ilvl w:val="0"/>
          <w:numId w:val="4"/>
        </w:numPr>
        <w:spacing w:before="26"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支付时间、方式</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557"/>
        <w:rPr>
          <w:rFonts w:ascii="Times New Roman" w:eastAsia="Times New Roman" w:hAnsi="Times New Roman" w:cs="Times New Roman"/>
          <w:sz w:val="22"/>
          <w:szCs w:val="22"/>
        </w:rPr>
      </w:pPr>
      <w:r>
        <w:rPr>
          <w:rFonts w:ascii="宋体" w:eastAsia="宋体" w:hAnsi="宋体" w:cs="宋体"/>
          <w:color w:val="231F20"/>
          <w:sz w:val="22"/>
          <w:szCs w:val="22"/>
        </w:rPr>
        <w:t>□合同签订之日，一次性付清车款 ;</w:t>
      </w:r>
    </w:p>
    <w:p>
      <w:pPr>
        <w:widowControl w:val="0"/>
        <w:tabs>
          <w:tab w:val="left" w:pos="4078"/>
          <w:tab w:val="left" w:pos="6955"/>
          <w:tab w:val="left" w:pos="8088"/>
        </w:tabs>
        <w:spacing w:before="109" w:after="0" w:line="319" w:lineRule="auto"/>
        <w:ind w:left="117" w:right="215" w:firstLine="440"/>
        <w:rPr>
          <w:rFonts w:ascii="方正书宋_GBK" w:eastAsia="方正书宋_GBK" w:hAnsi="方正书宋_GBK" w:cs="方正书宋_GBK"/>
          <w:spacing w:val="-110"/>
          <w:sz w:val="22"/>
          <w:szCs w:val="22"/>
          <w:u w:val="single"/>
        </w:rPr>
      </w:pPr>
      <w:r>
        <w:rPr>
          <w:rFonts w:ascii="宋体" w:eastAsia="宋体" w:hAnsi="宋体" w:cs="宋体"/>
          <w:color w:val="231F20"/>
          <w:sz w:val="22"/>
          <w:szCs w:val="22"/>
        </w:rPr>
        <w:t>□合同签订之日，交付订金</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元（大写 :</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r>
        <w:rPr>
          <w:rFonts w:ascii="宋体" w:eastAsia="宋体" w:hAnsi="宋体" w:cs="宋体"/>
          <w:color w:val="231F20"/>
          <w:spacing w:val="-110"/>
          <w:sz w:val="22"/>
          <w:szCs w:val="22"/>
        </w:rPr>
        <w:t>），</w:t>
      </w:r>
      <w:r>
        <w:rPr>
          <w:rFonts w:ascii="宋体" w:eastAsia="宋体" w:hAnsi="宋体" w:cs="宋体"/>
          <w:color w:val="231F20"/>
          <w:spacing w:val="-110"/>
          <w:sz w:val="22"/>
          <w:szCs w:val="22"/>
          <w:u w:val="single" w:color="231F20"/>
        </w:rPr>
        <w:t xml:space="preserve"> </w:t>
      </w:r>
      <w:r>
        <w:rPr>
          <w:rFonts w:ascii="宋体" w:eastAsia="宋体" w:hAnsi="宋体" w:cs="宋体"/>
          <w:color w:val="231F20"/>
          <w:spacing w:val="-110"/>
          <w:sz w:val="20"/>
          <w:szCs w:val="20"/>
          <w:u w:val="single" w:color="231F20"/>
        </w:rPr>
        <w:tab/>
      </w:r>
      <w:r>
        <w:rPr>
          <w:rFonts w:ascii="宋体" w:eastAsia="宋体" w:hAnsi="宋体" w:cs="宋体"/>
          <w:color w:val="231F20"/>
          <w:sz w:val="22"/>
          <w:szCs w:val="22"/>
        </w:rPr>
        <w:t>个工作日内付清余款</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元（大写 :</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元）;</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□其他支付方式，如使用汽车消费贷款等支付方式以补充合同形式另行约定。</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□过户手续费由乙方承担 ;</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□过户手续费由甲方承担 ;</w:t>
      </w:r>
    </w:p>
    <w:p>
      <w:pPr>
        <w:widowControl w:val="0"/>
        <w:tabs>
          <w:tab w:val="left" w:pos="4033"/>
          <w:tab w:val="left" w:pos="4073"/>
          <w:tab w:val="left" w:pos="5732"/>
          <w:tab w:val="left" w:pos="8643"/>
          <w:tab w:val="left" w:pos="8766"/>
        </w:tabs>
        <w:spacing w:before="108" w:after="0" w:line="319" w:lineRule="auto"/>
        <w:ind w:left="117" w:right="264"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□过户手续费由乙方承担</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%，即</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37"/>
          <w:sz w:val="22"/>
          <w:szCs w:val="22"/>
        </w:rPr>
        <w:t>元</w:t>
      </w:r>
      <w:r>
        <w:rPr>
          <w:rFonts w:ascii="宋体" w:eastAsia="宋体" w:hAnsi="宋体" w:cs="宋体"/>
          <w:color w:val="231F20"/>
          <w:sz w:val="22"/>
          <w:szCs w:val="22"/>
        </w:rPr>
        <w:t>（大写</w:t>
      </w:r>
      <w:r>
        <w:rPr>
          <w:rFonts w:ascii="宋体" w:eastAsia="宋体" w:hAnsi="宋体" w:cs="宋体"/>
          <w:color w:val="231F20"/>
          <w:spacing w:val="-1"/>
          <w:sz w:val="22"/>
          <w:szCs w:val="22"/>
        </w:rPr>
        <w:t xml:space="preserve"> </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r>
        <w:rPr>
          <w:rFonts w:ascii="宋体" w:eastAsia="宋体" w:hAnsi="宋体" w:cs="宋体"/>
          <w:color w:val="231F20"/>
          <w:spacing w:val="-64"/>
          <w:sz w:val="22"/>
          <w:szCs w:val="22"/>
        </w:rPr>
        <w:t>）;</w:t>
      </w:r>
      <w:r>
        <w:rPr>
          <w:rFonts w:ascii="宋体" w:eastAsia="宋体" w:hAnsi="宋体" w:cs="宋体"/>
          <w:color w:val="231F20"/>
          <w:sz w:val="22"/>
          <w:szCs w:val="22"/>
        </w:rPr>
        <w:t>甲方承担</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%，即</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元（大写 :</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元</w:t>
      </w:r>
      <w:r>
        <w:rPr>
          <w:rFonts w:ascii="宋体" w:eastAsia="宋体" w:hAnsi="宋体" w:cs="宋体"/>
          <w:color w:val="231F20"/>
          <w:spacing w:val="-83"/>
          <w:sz w:val="22"/>
          <w:szCs w:val="22"/>
        </w:rPr>
        <w:t>）。</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车辆过户时将过户手续费支付给双方约定的过户手续办理方。</w:t>
      </w:r>
    </w:p>
    <w:p>
      <w:pPr>
        <w:widowControl w:val="0"/>
        <w:spacing w:before="9" w:after="0"/>
        <w:rPr>
          <w:rFonts w:ascii="Times New Roman" w:eastAsia="Times New Roman" w:hAnsi="Times New Roman" w:cs="Times New Roman"/>
          <w:sz w:val="17"/>
          <w:szCs w:val="17"/>
        </w:rPr>
      </w:pPr>
    </w:p>
    <w:p>
      <w:pPr>
        <w:widowControl w:val="0"/>
        <w:tabs>
          <w:tab w:val="left" w:pos="3572"/>
        </w:tabs>
        <w:spacing w:before="0" w:after="0"/>
        <w:ind w:left="2612"/>
        <w:rPr>
          <w:rFonts w:ascii="Times New Roman" w:eastAsia="Times New Roman" w:hAnsi="Times New Roman" w:cs="Times New Roman"/>
          <w:sz w:val="24"/>
          <w:szCs w:val="24"/>
        </w:rPr>
      </w:pPr>
      <w:r>
        <w:rPr>
          <w:rFonts w:ascii="宋体" w:eastAsia="宋体" w:hAnsi="宋体" w:cs="宋体"/>
          <w:color w:val="231F20"/>
        </w:rPr>
        <w:t>第三条</w:t>
      </w:r>
      <w:r>
        <w:rPr>
          <w:rFonts w:ascii="宋体" w:eastAsia="宋体" w:hAnsi="宋体" w:cs="宋体"/>
          <w:color w:val="231F20"/>
          <w:sz w:val="24"/>
          <w:szCs w:val="24"/>
        </w:rPr>
        <w:tab/>
      </w:r>
      <w:r>
        <w:rPr>
          <w:rFonts w:ascii="宋体" w:eastAsia="宋体" w:hAnsi="宋体" w:cs="宋体"/>
          <w:color w:val="231F20"/>
        </w:rPr>
        <w:t>车辆的过户、交付及风险承担</w:t>
      </w:r>
    </w:p>
    <w:p>
      <w:pPr>
        <w:widowControl w:val="0"/>
        <w:spacing w:before="4" w:after="0"/>
        <w:rPr>
          <w:rFonts w:ascii="Times New Roman" w:eastAsia="Times New Roman" w:hAnsi="Times New Roman" w:cs="Times New Roman"/>
          <w:sz w:val="18"/>
          <w:szCs w:val="18"/>
        </w:rPr>
      </w:pPr>
    </w:p>
    <w:p>
      <w:pPr>
        <w:widowControl w:val="0"/>
        <w:tabs>
          <w:tab w:val="left" w:pos="5224"/>
        </w:tabs>
        <w:spacing w:before="1" w:after="0" w:line="319" w:lineRule="auto"/>
        <w:ind w:left="557" w:right="213"/>
        <w:rPr>
          <w:rFonts w:ascii="方正书宋_GBK" w:eastAsia="方正书宋_GBK" w:hAnsi="方正书宋_GBK" w:cs="方正书宋_GBK"/>
          <w:sz w:val="20"/>
          <w:szCs w:val="20"/>
          <w:u w:val="single"/>
        </w:rPr>
      </w:pPr>
      <w:r>
        <w:rPr>
          <w:rFonts w:ascii="宋体" w:eastAsia="宋体" w:hAnsi="宋体" w:cs="宋体"/>
          <w:color w:val="231F20"/>
          <w:sz w:val="22"/>
          <w:szCs w:val="22"/>
        </w:rPr>
        <w:t>过户手续办理方应于本合同签订之日起</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个工作日内，办理完成过户、转籍手续。甲方应于本车过户、转籍手续办理完成后</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个工作日内在（地点）向乙方交付</w:t>
      </w:r>
    </w:p>
    <w:p>
      <w:pPr>
        <w:widowControl w:val="0"/>
        <w:spacing w:before="26" w:after="0"/>
        <w:ind w:left="117"/>
        <w:rPr>
          <w:rFonts w:ascii="Times New Roman" w:eastAsia="Times New Roman" w:hAnsi="Times New Roman" w:cs="Times New Roman"/>
          <w:sz w:val="22"/>
          <w:szCs w:val="22"/>
        </w:rPr>
      </w:pPr>
      <w:r>
        <w:rPr>
          <w:rFonts w:ascii="宋体" w:eastAsia="宋体" w:hAnsi="宋体" w:cs="宋体"/>
          <w:color w:val="231F20"/>
          <w:sz w:val="22"/>
          <w:szCs w:val="22"/>
        </w:rPr>
        <w:t>车辆及相关凭证（见附件二</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spacing w:before="109" w:after="0" w:line="319" w:lineRule="auto"/>
        <w:ind w:left="117" w:right="144" w:firstLine="440"/>
        <w:rPr>
          <w:rFonts w:ascii="Times New Roman" w:eastAsia="Times New Roman" w:hAnsi="Times New Roman" w:cs="Times New Roman"/>
          <w:sz w:val="22"/>
          <w:szCs w:val="22"/>
        </w:rPr>
      </w:pPr>
      <w:r>
        <w:rPr>
          <w:rFonts w:ascii="宋体" w:eastAsia="宋体" w:hAnsi="宋体" w:cs="宋体"/>
          <w:color w:val="231F20"/>
          <w:sz w:val="22"/>
          <w:szCs w:val="22"/>
        </w:rPr>
        <w:t>在车辆交付乙方之前所发生的所有风险由甲方承担 ; 在车辆交付乙方之后所发生的所有风险由乙方承担。</w:t>
      </w:r>
    </w:p>
    <w:p>
      <w:pPr>
        <w:widowControl w:val="0"/>
        <w:tabs>
          <w:tab w:val="left" w:pos="959"/>
        </w:tabs>
        <w:spacing w:before="182" w:after="0"/>
        <w:ind w:right="98"/>
        <w:jc w:val="center"/>
        <w:rPr>
          <w:rFonts w:ascii="Times New Roman" w:eastAsia="Times New Roman" w:hAnsi="Times New Roman" w:cs="Times New Roman"/>
          <w:sz w:val="24"/>
          <w:szCs w:val="24"/>
        </w:rPr>
      </w:pPr>
      <w:r>
        <w:rPr>
          <w:rFonts w:ascii="宋体" w:eastAsia="宋体" w:hAnsi="宋体" w:cs="宋体"/>
          <w:color w:val="231F20"/>
        </w:rPr>
        <w:t>第四条</w:t>
      </w:r>
      <w:r>
        <w:rPr>
          <w:rFonts w:ascii="宋体" w:eastAsia="宋体" w:hAnsi="宋体" w:cs="宋体"/>
          <w:color w:val="231F20"/>
          <w:sz w:val="24"/>
          <w:szCs w:val="24"/>
        </w:rPr>
        <w:tab/>
      </w:r>
      <w:r>
        <w:rPr>
          <w:rFonts w:ascii="宋体" w:eastAsia="宋体" w:hAnsi="宋体" w:cs="宋体"/>
          <w:color w:val="231F20"/>
        </w:rPr>
        <w:t>双方的权利和义务</w:t>
      </w:r>
    </w:p>
    <w:p>
      <w:pPr>
        <w:widowControl w:val="0"/>
        <w:spacing w:before="5" w:after="0"/>
        <w:rPr>
          <w:rFonts w:ascii="Times New Roman" w:eastAsia="Times New Roman" w:hAnsi="Times New Roman" w:cs="Times New Roman"/>
          <w:sz w:val="18"/>
          <w:szCs w:val="18"/>
        </w:rPr>
      </w:pPr>
    </w:p>
    <w:p>
      <w:pPr>
        <w:widowControl w:val="0"/>
        <w:numPr>
          <w:ilvl w:val="0"/>
          <w:numId w:val="5"/>
        </w:numPr>
        <w:tabs>
          <w:tab w:val="left" w:pos="867"/>
        </w:tabs>
        <w:spacing w:before="0"/>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甲方应按照合同约定的时间、地点向乙方交付车辆及相关凭证。</w:t>
      </w:r>
    </w:p>
    <w:p>
      <w:pPr>
        <w:widowControl w:val="0"/>
        <w:numPr>
          <w:ilvl w:val="0"/>
          <w:numId w:val="5"/>
        </w:numPr>
        <w:tabs>
          <w:tab w:val="left" w:pos="867"/>
        </w:tabs>
        <w:spacing w:before="108"/>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甲方应保证合法享有车辆的所有权或处置权。</w:t>
      </w:r>
    </w:p>
    <w:p>
      <w:pPr>
        <w:widowControl w:val="0"/>
        <w:numPr>
          <w:ilvl w:val="0"/>
          <w:numId w:val="5"/>
        </w:numPr>
        <w:tabs>
          <w:tab w:val="left" w:pos="867"/>
        </w:tabs>
        <w:spacing w:before="108"/>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甲方保证所出示及提供的与车辆有关的一切证件、证明及信息合法、真实、有效。</w:t>
      </w:r>
    </w:p>
    <w:p>
      <w:pPr>
        <w:widowControl w:val="0"/>
        <w:numPr>
          <w:ilvl w:val="0"/>
          <w:numId w:val="5"/>
        </w:numPr>
        <w:tabs>
          <w:tab w:val="left" w:pos="867"/>
        </w:tabs>
        <w:spacing w:before="108"/>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乙方应按照合同约定支付价款。</w:t>
      </w:r>
    </w:p>
    <w:p>
      <w:pPr>
        <w:widowControl w:val="0"/>
        <w:numPr>
          <w:ilvl w:val="0"/>
          <w:numId w:val="5"/>
        </w:numPr>
        <w:tabs>
          <w:tab w:val="left" w:pos="1440"/>
        </w:tabs>
        <w:spacing w:before="108" w:after="0" w:line="319" w:lineRule="auto"/>
        <w:ind w:left="117" w:right="219"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5"/>
          <w:sz w:val="22"/>
          <w:szCs w:val="22"/>
        </w:rPr>
        <w:t>对转出属地的车辆，乙方确认已经了解注册地对于迁入机动车限制性规定，确认该车辆符合当地注册登记标准。如果因非甲方原因导致乙方无法在当地注册登记的，乙方自行承担责任。</w:t>
      </w:r>
    </w:p>
    <w:p>
      <w:pPr>
        <w:widowControl w:val="0"/>
        <w:tabs>
          <w:tab w:val="left" w:pos="4052"/>
        </w:tabs>
        <w:spacing w:before="181" w:after="0"/>
        <w:ind w:left="3092"/>
        <w:rPr>
          <w:rFonts w:ascii="Times New Roman" w:eastAsia="Times New Roman" w:hAnsi="Times New Roman" w:cs="Times New Roman"/>
          <w:sz w:val="24"/>
          <w:szCs w:val="24"/>
        </w:rPr>
      </w:pPr>
      <w:r>
        <w:rPr>
          <w:rFonts w:ascii="宋体" w:eastAsia="宋体" w:hAnsi="宋体" w:cs="宋体"/>
          <w:color w:val="231F20"/>
        </w:rPr>
        <w:t>第五条</w:t>
      </w:r>
      <w:r>
        <w:rPr>
          <w:rFonts w:ascii="宋体" w:eastAsia="宋体" w:hAnsi="宋体" w:cs="宋体"/>
          <w:color w:val="231F20"/>
          <w:sz w:val="24"/>
          <w:szCs w:val="24"/>
        </w:rPr>
        <w:tab/>
      </w:r>
      <w:r>
        <w:rPr>
          <w:rFonts w:ascii="宋体" w:eastAsia="宋体" w:hAnsi="宋体" w:cs="宋体"/>
          <w:color w:val="231F20"/>
        </w:rPr>
        <w:t>车辆质量与质量保证</w:t>
      </w:r>
    </w:p>
    <w:p>
      <w:pPr>
        <w:widowControl w:val="0"/>
        <w:spacing w:before="5" w:after="0"/>
        <w:rPr>
          <w:rFonts w:ascii="Times New Roman" w:eastAsia="Times New Roman" w:hAnsi="Times New Roman" w:cs="Times New Roman"/>
          <w:sz w:val="18"/>
          <w:szCs w:val="18"/>
        </w:rPr>
      </w:pPr>
    </w:p>
    <w:p>
      <w:pPr>
        <w:widowControl w:val="0"/>
        <w:numPr>
          <w:ilvl w:val="0"/>
          <w:numId w:val="6"/>
        </w:numPr>
        <w:tabs>
          <w:tab w:val="left" w:pos="867"/>
        </w:tabs>
        <w:spacing w:before="0" w:line="319" w:lineRule="auto"/>
        <w:ind w:left="117" w:right="208"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3"/>
          <w:sz w:val="22"/>
          <w:szCs w:val="22"/>
        </w:rPr>
        <w:t>甲方为法人的或通过法人机构委托销售、拍卖的，应按照附件一提供二手车技术状况</w:t>
      </w:r>
      <w:r>
        <w:rPr>
          <w:rFonts w:ascii="宋体" w:eastAsia="宋体" w:hAnsi="宋体" w:cs="宋体"/>
          <w:color w:val="231F20"/>
          <w:sz w:val="22"/>
          <w:szCs w:val="22"/>
        </w:rPr>
        <w:t>表，作为合同的一部分。</w:t>
      </w:r>
    </w:p>
    <w:p>
      <w:pPr>
        <w:widowControl w:val="0"/>
        <w:numPr>
          <w:ilvl w:val="0"/>
          <w:numId w:val="6"/>
        </w:numPr>
        <w:tabs>
          <w:tab w:val="left" w:pos="4786"/>
          <w:tab w:val="left" w:pos="8996"/>
        </w:tabs>
        <w:spacing w:before="26" w:after="0"/>
        <w:ind w:left="775" w:right="0" w:hanging="310"/>
        <w:jc w:val="left"/>
        <w:rPr>
          <w:rFonts w:ascii="方正书宋_GBK" w:eastAsia="方正书宋_GBK" w:hAnsi="方正书宋_GBK" w:cs="方正书宋_GBK"/>
          <w:color w:val="000000"/>
          <w:sz w:val="22"/>
          <w:szCs w:val="22"/>
          <w:u w:val="single" w:color="000000"/>
        </w:rPr>
      </w:pPr>
      <w:r>
        <w:rPr>
          <w:rFonts w:ascii="宋体" w:eastAsia="宋体" w:hAnsi="宋体" w:cs="宋体"/>
          <w:color w:val="231F20"/>
          <w:sz w:val="22"/>
          <w:szCs w:val="22"/>
        </w:rPr>
        <w:t>车辆完成交易后，甲方向乙方提供</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r>
        <w:rPr>
          <w:rFonts w:ascii="宋体" w:eastAsia="宋体" w:hAnsi="宋体" w:cs="宋体"/>
          <w:color w:val="231F20"/>
          <w:sz w:val="22"/>
          <w:szCs w:val="22"/>
        </w:rPr>
        <w:t>个月的质保，质保范围为</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r>
        <w:rPr>
          <w:rFonts w:ascii="宋体" w:eastAsia="宋体" w:hAnsi="宋体" w:cs="宋体"/>
          <w:color w:val="231F20"/>
          <w:sz w:val="22"/>
          <w:szCs w:val="22"/>
        </w:rPr>
        <w:t>。</w:t>
      </w:r>
    </w:p>
    <w:p>
      <w:pPr>
        <w:widowControl w:val="0"/>
        <w:spacing w:before="10" w:after="0"/>
        <w:rPr>
          <w:rFonts w:ascii="Times New Roman" w:eastAsia="Times New Roman" w:hAnsi="Times New Roman" w:cs="Times New Roman"/>
          <w:sz w:val="17"/>
          <w:szCs w:val="17"/>
        </w:rPr>
      </w:pPr>
    </w:p>
    <w:p>
      <w:pPr>
        <w:widowControl w:val="0"/>
        <w:tabs>
          <w:tab w:val="left" w:pos="959"/>
        </w:tabs>
        <w:spacing w:before="0" w:after="0"/>
        <w:ind w:right="98"/>
        <w:jc w:val="center"/>
        <w:rPr>
          <w:rFonts w:ascii="Times New Roman" w:eastAsia="Times New Roman" w:hAnsi="Times New Roman" w:cs="Times New Roman"/>
          <w:sz w:val="24"/>
          <w:szCs w:val="24"/>
        </w:rPr>
      </w:pPr>
      <w:r>
        <w:rPr>
          <w:rFonts w:ascii="宋体" w:eastAsia="宋体" w:hAnsi="宋体" w:cs="宋体"/>
          <w:color w:val="231F20"/>
        </w:rPr>
        <w:t>第六条</w:t>
      </w:r>
      <w:r>
        <w:rPr>
          <w:rFonts w:ascii="宋体" w:eastAsia="宋体" w:hAnsi="宋体" w:cs="宋体"/>
          <w:color w:val="231F20"/>
          <w:sz w:val="24"/>
          <w:szCs w:val="24"/>
        </w:rPr>
        <w:tab/>
      </w:r>
      <w:r>
        <w:rPr>
          <w:rFonts w:ascii="宋体" w:eastAsia="宋体" w:hAnsi="宋体" w:cs="宋体"/>
          <w:color w:val="231F20"/>
        </w:rPr>
        <w:t>违约责任</w:t>
      </w:r>
    </w:p>
    <w:p>
      <w:pPr>
        <w:widowControl w:val="0"/>
        <w:spacing w:before="5" w:after="0"/>
        <w:rPr>
          <w:rFonts w:ascii="Times New Roman" w:eastAsia="Times New Roman" w:hAnsi="Times New Roman" w:cs="Times New Roman"/>
          <w:sz w:val="18"/>
          <w:szCs w:val="18"/>
        </w:rPr>
      </w:pPr>
    </w:p>
    <w:p>
      <w:pPr>
        <w:widowControl w:val="0"/>
        <w:numPr>
          <w:ilvl w:val="0"/>
          <w:numId w:val="7"/>
        </w:numPr>
        <w:tabs>
          <w:tab w:val="left" w:pos="867"/>
        </w:tabs>
        <w:spacing w:before="0" w:after="0"/>
        <w:ind w:left="117" w:right="0"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甲方向乙方提供的有关车辆信息不真实或甲方故意隐瞒相关车辆信息，包括三包记录、</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维修记录、改装记录等，乙方有权解除合同，并要求甲方赔偿因此造成的损失。</w:t>
      </w:r>
    </w:p>
    <w:p>
      <w:pPr>
        <w:widowControl w:val="0"/>
        <w:numPr>
          <w:ilvl w:val="0"/>
          <w:numId w:val="8"/>
        </w:numPr>
        <w:tabs>
          <w:tab w:val="left" w:pos="867"/>
          <w:tab w:val="left" w:pos="5359"/>
        </w:tabs>
        <w:spacing w:before="109" w:line="319" w:lineRule="auto"/>
        <w:ind w:left="117" w:right="105" w:firstLine="440"/>
        <w:jc w:val="left"/>
        <w:rPr>
          <w:rFonts w:ascii="方正书宋_GBK" w:eastAsia="方正书宋_GBK" w:hAnsi="方正书宋_GBK" w:cs="方正书宋_GBK"/>
          <w:color w:val="000000"/>
          <w:sz w:val="22"/>
          <w:szCs w:val="22"/>
          <w:u w:val="single" w:color="000000"/>
        </w:rPr>
      </w:pPr>
      <w:r>
        <w:rPr>
          <w:rFonts w:ascii="宋体" w:eastAsia="宋体" w:hAnsi="宋体" w:cs="宋体"/>
          <w:color w:val="231F20"/>
          <w:sz w:val="22"/>
          <w:szCs w:val="22"/>
        </w:rPr>
        <w:t>甲方未按合同的约定期限将本车及其相关凭证交付乙方超过</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r>
        <w:rPr>
          <w:rFonts w:ascii="宋体" w:eastAsia="宋体" w:hAnsi="宋体" w:cs="宋体"/>
          <w:color w:val="231F20"/>
          <w:sz w:val="22"/>
          <w:szCs w:val="22"/>
        </w:rPr>
        <w:t>日的，乙方有权解除本合同，并由甲方逾期每日按本车价款总额的</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r>
        <w:rPr>
          <w:rFonts w:ascii="宋体" w:eastAsia="宋体" w:hAnsi="宋体" w:cs="宋体"/>
          <w:color w:val="231F20"/>
          <w:sz w:val="22"/>
          <w:szCs w:val="22"/>
        </w:rPr>
        <w:t>‰</w:t>
      </w:r>
      <w:r>
        <w:rPr>
          <w:rFonts w:ascii="宋体" w:eastAsia="宋体" w:hAnsi="宋体" w:cs="宋体"/>
          <w:color w:val="231F20"/>
          <w:spacing w:val="-110"/>
          <w:sz w:val="22"/>
          <w:szCs w:val="22"/>
        </w:rPr>
        <w:t>。</w:t>
      </w:r>
      <w:r>
        <w:rPr>
          <w:rFonts w:ascii="宋体" w:eastAsia="宋体" w:hAnsi="宋体" w:cs="宋体"/>
          <w:color w:val="231F20"/>
          <w:sz w:val="22"/>
          <w:szCs w:val="22"/>
        </w:rPr>
        <w:t>（最高不超过合同总价款的</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 向乙方支付违约金。</w:t>
      </w:r>
    </w:p>
    <w:p>
      <w:pPr>
        <w:widowControl w:val="0"/>
        <w:numPr>
          <w:ilvl w:val="0"/>
          <w:numId w:val="8"/>
        </w:numPr>
        <w:tabs>
          <w:tab w:val="left" w:pos="867"/>
          <w:tab w:val="left" w:pos="5668"/>
        </w:tabs>
        <w:spacing w:before="25" w:line="319" w:lineRule="auto"/>
        <w:ind w:left="117" w:right="105" w:firstLine="440"/>
        <w:jc w:val="left"/>
        <w:rPr>
          <w:rFonts w:ascii="方正书宋_GBK" w:eastAsia="方正书宋_GBK" w:hAnsi="方正书宋_GBK" w:cs="方正书宋_GBK"/>
          <w:color w:val="000000"/>
          <w:sz w:val="22"/>
          <w:szCs w:val="22"/>
          <w:u w:val="single" w:color="000000"/>
        </w:rPr>
      </w:pPr>
      <w:r>
        <w:rPr>
          <w:rFonts w:ascii="宋体" w:eastAsia="宋体" w:hAnsi="宋体" w:cs="宋体"/>
          <w:color w:val="231F20"/>
          <w:sz w:val="22"/>
          <w:szCs w:val="22"/>
        </w:rPr>
        <w:t>乙方未按照合同约定期限支付本车价款的超过</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r>
        <w:rPr>
          <w:rFonts w:ascii="宋体" w:eastAsia="宋体" w:hAnsi="宋体" w:cs="宋体"/>
          <w:color w:val="231F20"/>
          <w:sz w:val="22"/>
          <w:szCs w:val="22"/>
        </w:rPr>
        <w:t>日的，甲方有权解除本合同，乙方逾期每日按本车价款总额</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  </w:t>
      </w:r>
      <w:r>
        <w:rPr>
          <w:rFonts w:ascii="宋体" w:eastAsia="宋体" w:hAnsi="宋体" w:cs="宋体"/>
          <w:color w:val="231F20"/>
          <w:sz w:val="22"/>
          <w:szCs w:val="22"/>
        </w:rPr>
        <w:t>‰</w:t>
      </w:r>
      <w:r>
        <w:rPr>
          <w:rFonts w:ascii="宋体" w:eastAsia="宋体" w:hAnsi="宋体" w:cs="宋体"/>
          <w:color w:val="231F20"/>
          <w:spacing w:val="-110"/>
          <w:sz w:val="22"/>
          <w:szCs w:val="22"/>
        </w:rPr>
        <w:t>。</w:t>
      </w:r>
      <w:r>
        <w:rPr>
          <w:rFonts w:ascii="宋体" w:eastAsia="宋体" w:hAnsi="宋体" w:cs="宋体"/>
          <w:color w:val="231F20"/>
          <w:sz w:val="22"/>
          <w:szCs w:val="22"/>
        </w:rPr>
        <w:t>（最高不超过合同总价款的</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pacing w:val="-8"/>
          <w:sz w:val="22"/>
          <w:szCs w:val="22"/>
        </w:rPr>
        <w:t>%）</w:t>
      </w:r>
      <w:r>
        <w:rPr>
          <w:rFonts w:ascii="宋体" w:eastAsia="宋体" w:hAnsi="宋体" w:cs="宋体"/>
          <w:color w:val="231F20"/>
          <w:sz w:val="22"/>
          <w:szCs w:val="22"/>
        </w:rPr>
        <w:t>向甲方支付违约金。</w:t>
      </w:r>
    </w:p>
    <w:p>
      <w:pPr>
        <w:widowControl w:val="0"/>
        <w:numPr>
          <w:ilvl w:val="0"/>
          <w:numId w:val="8"/>
        </w:numPr>
        <w:tabs>
          <w:tab w:val="left" w:pos="867"/>
        </w:tabs>
        <w:spacing w:before="25" w:line="319" w:lineRule="auto"/>
        <w:ind w:left="117" w:right="213"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因甲方原因致使车辆不能办理过户、转籍手续的，乙方有权解除本合同，要求甲方返还车辆价款并承担相应损失 ; 因乙方原因致使车辆不能办理过户、转籍手续的，甲方有权解除本合同，并要求乙方返还车辆并承担相应损失。</w:t>
      </w:r>
    </w:p>
    <w:p>
      <w:pPr>
        <w:widowControl w:val="0"/>
        <w:numPr>
          <w:ilvl w:val="0"/>
          <w:numId w:val="8"/>
        </w:numPr>
        <w:spacing w:before="25" w:after="0"/>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其他违约责任 :</w:t>
      </w:r>
    </w:p>
    <w:p>
      <w:pPr>
        <w:widowControl w:val="0"/>
        <w:spacing w:before="9" w:after="0"/>
        <w:rPr>
          <w:rFonts w:ascii="Times New Roman" w:eastAsia="Times New Roman" w:hAnsi="Times New Roman" w:cs="Times New Roman"/>
          <w:sz w:val="17"/>
          <w:szCs w:val="17"/>
        </w:rPr>
      </w:pPr>
    </w:p>
    <w:p>
      <w:pPr>
        <w:widowControl w:val="0"/>
        <w:tabs>
          <w:tab w:val="left" w:pos="4052"/>
        </w:tabs>
        <w:spacing w:before="0" w:after="0"/>
        <w:ind w:left="3092"/>
        <w:rPr>
          <w:rFonts w:ascii="Times New Roman" w:eastAsia="Times New Roman" w:hAnsi="Times New Roman" w:cs="Times New Roman"/>
          <w:sz w:val="24"/>
          <w:szCs w:val="24"/>
        </w:rPr>
      </w:pPr>
      <w:r>
        <w:rPr>
          <w:rFonts w:ascii="宋体" w:eastAsia="宋体" w:hAnsi="宋体" w:cs="宋体"/>
          <w:color w:val="231F20"/>
        </w:rPr>
        <w:t>第七条</w:t>
      </w:r>
      <w:r>
        <w:rPr>
          <w:rFonts w:ascii="宋体" w:eastAsia="宋体" w:hAnsi="宋体" w:cs="宋体"/>
          <w:color w:val="231F20"/>
          <w:sz w:val="24"/>
          <w:szCs w:val="24"/>
        </w:rPr>
        <w:tab/>
      </w:r>
      <w:r>
        <w:rPr>
          <w:rFonts w:ascii="宋体" w:eastAsia="宋体" w:hAnsi="宋体" w:cs="宋体"/>
          <w:color w:val="231F20"/>
        </w:rPr>
        <w:t>合同争议的解决方式</w:t>
      </w:r>
    </w:p>
    <w:p>
      <w:pPr>
        <w:widowControl w:val="0"/>
        <w:spacing w:before="5" w:after="0"/>
        <w:rPr>
          <w:rFonts w:ascii="Times New Roman" w:eastAsia="Times New Roman" w:hAnsi="Times New Roman" w:cs="Times New Roman"/>
          <w:sz w:val="18"/>
          <w:szCs w:val="18"/>
        </w:rPr>
      </w:pPr>
    </w:p>
    <w:p>
      <w:pPr>
        <w:widowControl w:val="0"/>
        <w:spacing w:before="0" w:after="0" w:line="319" w:lineRule="auto"/>
        <w:ind w:left="117" w:right="212" w:firstLine="440"/>
        <w:rPr>
          <w:rFonts w:ascii="Times New Roman" w:eastAsia="Times New Roman" w:hAnsi="Times New Roman" w:cs="Times New Roman"/>
          <w:sz w:val="22"/>
          <w:szCs w:val="22"/>
        </w:rPr>
      </w:pPr>
      <w:r>
        <w:rPr>
          <w:rFonts w:ascii="宋体" w:eastAsia="宋体" w:hAnsi="宋体" w:cs="宋体"/>
          <w:color w:val="231F20"/>
          <w:sz w:val="22"/>
          <w:szCs w:val="22"/>
        </w:rPr>
        <w:t>因本合同发生的争议，由当事人协商或委托第三方调解解决</w:t>
      </w:r>
      <w:r>
        <w:rPr>
          <w:rFonts w:ascii="宋体" w:eastAsia="宋体" w:hAnsi="宋体" w:cs="宋体"/>
          <w:color w:val="231F20"/>
          <w:spacing w:val="47"/>
          <w:sz w:val="22"/>
          <w:szCs w:val="22"/>
        </w:rPr>
        <w:t xml:space="preserve"> </w:t>
      </w:r>
      <w:r>
        <w:rPr>
          <w:rFonts w:ascii="宋体" w:eastAsia="宋体" w:hAnsi="宋体" w:cs="宋体"/>
          <w:color w:val="231F20"/>
          <w:sz w:val="22"/>
          <w:szCs w:val="22"/>
        </w:rPr>
        <w:t>;</w:t>
      </w:r>
      <w:r>
        <w:rPr>
          <w:rFonts w:ascii="宋体" w:eastAsia="宋体" w:hAnsi="宋体" w:cs="宋体"/>
          <w:color w:val="231F20"/>
          <w:spacing w:val="47"/>
          <w:sz w:val="22"/>
          <w:szCs w:val="22"/>
        </w:rPr>
        <w:t xml:space="preserve"> </w:t>
      </w:r>
      <w:r>
        <w:rPr>
          <w:rFonts w:ascii="宋体" w:eastAsia="宋体" w:hAnsi="宋体" w:cs="宋体"/>
          <w:color w:val="231F20"/>
          <w:sz w:val="22"/>
          <w:szCs w:val="22"/>
        </w:rPr>
        <w:t>协商或调解不成的，按下列第</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种方式解决 :</w:t>
      </w:r>
    </w:p>
    <w:p>
      <w:pPr>
        <w:widowControl w:val="0"/>
        <w:numPr>
          <w:ilvl w:val="0"/>
          <w:numId w:val="9"/>
        </w:numPr>
        <w:tabs>
          <w:tab w:val="left" w:pos="3557"/>
        </w:tabs>
        <w:spacing w:before="25"/>
        <w:ind w:left="775"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提交</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仲裁委员会仲裁；</w:t>
      </w:r>
    </w:p>
    <w:p>
      <w:pPr>
        <w:widowControl w:val="0"/>
        <w:numPr>
          <w:ilvl w:val="0"/>
          <w:numId w:val="9"/>
        </w:numPr>
        <w:tabs>
          <w:tab w:val="left" w:pos="3344"/>
        </w:tabs>
        <w:spacing w:before="108" w:after="0"/>
        <w:ind w:left="775"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依法向</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人民法院起诉。</w:t>
      </w:r>
    </w:p>
    <w:p>
      <w:pPr>
        <w:widowControl w:val="0"/>
        <w:spacing w:before="9" w:after="0"/>
        <w:rPr>
          <w:rFonts w:ascii="Times New Roman" w:eastAsia="Times New Roman" w:hAnsi="Times New Roman" w:cs="Times New Roman"/>
          <w:sz w:val="17"/>
          <w:szCs w:val="17"/>
        </w:rPr>
      </w:pPr>
    </w:p>
    <w:p>
      <w:pPr>
        <w:widowControl w:val="0"/>
        <w:tabs>
          <w:tab w:val="left" w:pos="959"/>
        </w:tabs>
        <w:spacing w:before="0" w:after="0"/>
        <w:ind w:right="98"/>
        <w:jc w:val="center"/>
        <w:rPr>
          <w:rFonts w:ascii="Times New Roman" w:eastAsia="Times New Roman" w:hAnsi="Times New Roman" w:cs="Times New Roman"/>
          <w:sz w:val="24"/>
          <w:szCs w:val="24"/>
        </w:rPr>
      </w:pPr>
      <w:r>
        <w:rPr>
          <w:rFonts w:ascii="宋体" w:eastAsia="宋体" w:hAnsi="宋体" w:cs="宋体"/>
          <w:color w:val="231F20"/>
        </w:rPr>
        <w:t>第八条</w:t>
      </w:r>
      <w:r>
        <w:rPr>
          <w:rFonts w:ascii="宋体" w:eastAsia="宋体" w:hAnsi="宋体" w:cs="宋体"/>
          <w:color w:val="231F20"/>
          <w:sz w:val="24"/>
          <w:szCs w:val="24"/>
        </w:rPr>
        <w:tab/>
      </w:r>
      <w:r>
        <w:rPr>
          <w:rFonts w:ascii="宋体" w:eastAsia="宋体" w:hAnsi="宋体" w:cs="宋体"/>
          <w:color w:val="231F20"/>
        </w:rPr>
        <w:t>合同的生效</w:t>
      </w:r>
    </w:p>
    <w:p>
      <w:pPr>
        <w:widowControl w:val="0"/>
        <w:spacing w:before="5" w:after="0"/>
        <w:rPr>
          <w:rFonts w:ascii="Times New Roman" w:eastAsia="Times New Roman" w:hAnsi="Times New Roman" w:cs="Times New Roman"/>
          <w:sz w:val="18"/>
          <w:szCs w:val="18"/>
        </w:rPr>
      </w:pPr>
    </w:p>
    <w:p>
      <w:pPr>
        <w:widowControl w:val="0"/>
        <w:tabs>
          <w:tab w:val="left" w:pos="2862"/>
        </w:tabs>
        <w:spacing w:before="0"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本合同一式</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份，经双方当事人签字或盖章之日起生效。</w:t>
      </w:r>
    </w:p>
    <w:p>
      <w:pPr>
        <w:widowControl w:val="0"/>
        <w:spacing w:before="9" w:after="0"/>
        <w:rPr>
          <w:rFonts w:ascii="Times New Roman" w:eastAsia="Times New Roman" w:hAnsi="Times New Roman" w:cs="Times New Roman"/>
          <w:sz w:val="17"/>
          <w:szCs w:val="17"/>
        </w:rPr>
      </w:pPr>
    </w:p>
    <w:p>
      <w:pPr>
        <w:widowControl w:val="0"/>
        <w:tabs>
          <w:tab w:val="left" w:pos="4652"/>
        </w:tabs>
        <w:spacing w:before="1" w:after="0"/>
        <w:ind w:left="3692"/>
        <w:rPr>
          <w:rFonts w:ascii="Times New Roman" w:eastAsia="Times New Roman" w:hAnsi="Times New Roman" w:cs="Times New Roman"/>
          <w:sz w:val="24"/>
          <w:szCs w:val="24"/>
        </w:rPr>
      </w:pPr>
      <w:r>
        <w:rPr>
          <w:rFonts w:ascii="宋体" w:eastAsia="宋体" w:hAnsi="宋体" w:cs="宋体"/>
          <w:color w:val="231F20"/>
        </w:rPr>
        <w:t>第九条</w:t>
      </w:r>
      <w:r>
        <w:rPr>
          <w:rFonts w:ascii="宋体" w:eastAsia="宋体" w:hAnsi="宋体" w:cs="宋体"/>
          <w:color w:val="231F20"/>
          <w:sz w:val="24"/>
          <w:szCs w:val="24"/>
        </w:rPr>
        <w:tab/>
      </w:r>
      <w:r>
        <w:rPr>
          <w:rFonts w:ascii="宋体" w:eastAsia="宋体" w:hAnsi="宋体" w:cs="宋体"/>
          <w:color w:val="231F20"/>
        </w:rPr>
        <w:t>其他约定</w:t>
      </w:r>
    </w:p>
    <w:p>
      <w:pPr>
        <w:widowControl w:val="0"/>
        <w:spacing w:before="0" w:after="0"/>
        <w:rPr>
          <w:rFonts w:ascii="Times New Roman" w:eastAsia="Times New Roman" w:hAnsi="Times New Roman" w:cs="Times New Roman"/>
          <w:sz w:val="26"/>
          <w:szCs w:val="26"/>
        </w:rPr>
      </w:pPr>
    </w:p>
    <w:p>
      <w:pPr>
        <w:widowControl w:val="0"/>
        <w:spacing w:before="4" w:after="0"/>
        <w:rPr>
          <w:rFonts w:ascii="Times New Roman" w:eastAsia="Times New Roman" w:hAnsi="Times New Roman" w:cs="Times New Roman"/>
          <w:sz w:val="22"/>
          <w:szCs w:val="22"/>
        </w:rPr>
      </w:pPr>
    </w:p>
    <w:p>
      <w:pPr>
        <w:widowControl w:val="0"/>
        <w:spacing w:before="0" w:after="0" w:line="319" w:lineRule="auto"/>
        <w:ind w:left="557" w:right="6250"/>
        <w:rPr>
          <w:rFonts w:ascii="Times New Roman" w:eastAsia="Times New Roman" w:hAnsi="Times New Roman" w:cs="Times New Roman"/>
          <w:sz w:val="22"/>
          <w:szCs w:val="22"/>
        </w:rPr>
      </w:pPr>
      <w:r>
        <w:rPr>
          <w:rFonts w:ascii="宋体" w:eastAsia="宋体" w:hAnsi="宋体" w:cs="宋体"/>
          <w:color w:val="231F20"/>
          <w:sz w:val="22"/>
          <w:szCs w:val="22"/>
        </w:rPr>
        <w:t>附件一 : 二手车技术状况表附件二 : 车辆相关凭证</w:t>
      </w:r>
    </w:p>
    <w:p>
      <w:pPr>
        <w:widowControl w:val="0"/>
        <w:spacing w:before="0" w:after="0"/>
        <w:rPr>
          <w:rFonts w:ascii="Times New Roman" w:eastAsia="Times New Roman" w:hAnsi="Times New Roman" w:cs="Times New Roman"/>
          <w:sz w:val="31"/>
          <w:szCs w:val="31"/>
        </w:rPr>
      </w:pPr>
    </w:p>
    <w:p>
      <w:pPr>
        <w:widowControl w:val="0"/>
        <w:tabs>
          <w:tab w:val="left" w:pos="5157"/>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甲方 :</w:t>
      </w:r>
      <w:r>
        <w:rPr>
          <w:rFonts w:ascii="宋体" w:eastAsia="宋体" w:hAnsi="宋体" w:cs="宋体"/>
          <w:color w:val="231F20"/>
          <w:sz w:val="22"/>
          <w:szCs w:val="22"/>
        </w:rPr>
        <w:tab/>
      </w:r>
      <w:r>
        <w:rPr>
          <w:rFonts w:ascii="宋体" w:eastAsia="宋体" w:hAnsi="宋体" w:cs="宋体"/>
          <w:color w:val="231F20"/>
          <w:sz w:val="22"/>
          <w:szCs w:val="22"/>
        </w:rPr>
        <w:t>乙方 :</w:t>
      </w:r>
    </w:p>
    <w:p>
      <w:pPr>
        <w:widowControl w:val="0"/>
        <w:tabs>
          <w:tab w:val="left" w:pos="4599"/>
        </w:tabs>
        <w:spacing w:before="109" w:after="0"/>
        <w:ind w:right="3028"/>
        <w:jc w:val="center"/>
        <w:rPr>
          <w:rFonts w:ascii="Times New Roman" w:eastAsia="Times New Roman" w:hAnsi="Times New Roman" w:cs="Times New Roman"/>
          <w:sz w:val="22"/>
          <w:szCs w:val="22"/>
        </w:rPr>
      </w:pPr>
      <w:r>
        <w:rPr>
          <w:rFonts w:ascii="宋体" w:eastAsia="宋体" w:hAnsi="宋体" w:cs="宋体"/>
          <w:color w:val="231F20"/>
          <w:sz w:val="22"/>
          <w:szCs w:val="22"/>
        </w:rPr>
        <w:t>（签章）</w:t>
      </w:r>
      <w:r>
        <w:rPr>
          <w:rFonts w:ascii="宋体" w:eastAsia="宋体" w:hAnsi="宋体" w:cs="宋体"/>
          <w:color w:val="231F20"/>
          <w:sz w:val="22"/>
          <w:szCs w:val="22"/>
        </w:rPr>
        <w:tab/>
      </w:r>
      <w:r>
        <w:rPr>
          <w:rFonts w:ascii="宋体" w:eastAsia="宋体" w:hAnsi="宋体" w:cs="宋体"/>
          <w:color w:val="231F20"/>
          <w:sz w:val="22"/>
          <w:szCs w:val="22"/>
        </w:rPr>
        <w:t>（签章）</w:t>
      </w:r>
    </w:p>
    <w:p>
      <w:pPr>
        <w:widowControl w:val="0"/>
        <w:spacing w:before="6" w:after="0"/>
        <w:rPr>
          <w:rFonts w:ascii="Times New Roman" w:eastAsia="Times New Roman" w:hAnsi="Times New Roman" w:cs="Times New Roman"/>
          <w:sz w:val="12"/>
          <w:szCs w:val="12"/>
        </w:rPr>
      </w:pPr>
    </w:p>
    <w:tbl>
      <w:tblPr>
        <w:tblW w:w="5000" w:type="pct"/>
        <w:tblCellMar>
          <w:top w:w="0" w:type="dxa"/>
          <w:left w:w="0" w:type="dxa"/>
          <w:bottom w:w="0" w:type="dxa"/>
          <w:right w:w="0" w:type="dxa"/>
        </w:tblCellMar>
      </w:tblPr>
      <w:tblGrid>
        <w:gridCol w:w="2402"/>
        <w:gridCol w:w="747"/>
        <w:gridCol w:w="881"/>
        <w:gridCol w:w="881"/>
        <w:gridCol w:w="3729"/>
      </w:tblGrid>
      <w:tr>
        <w:tblPrEx>
          <w:tblW w:w="5000" w:type="pct"/>
          <w:tblCellMar>
            <w:top w:w="0" w:type="dxa"/>
            <w:left w:w="0" w:type="dxa"/>
            <w:bottom w:w="0" w:type="dxa"/>
            <w:right w:w="0" w:type="dxa"/>
          </w:tblCellMar>
        </w:tblPrEx>
        <w:trPr>
          <w:trHeight w:val="340"/>
        </w:trPr>
        <w:tc>
          <w:tcPr>
            <w:noWrap w:val="0"/>
            <w:tcMar>
              <w:top w:w="5" w:type="dxa"/>
              <w:left w:w="5" w:type="dxa"/>
              <w:bottom w:w="5" w:type="dxa"/>
              <w:right w:w="5" w:type="dxa"/>
            </w:tcMar>
            <w:vAlign w:val="top"/>
            <w:hideMark/>
          </w:tcPr>
          <w:p>
            <w:pPr>
              <w:widowControl w:val="0"/>
              <w:spacing w:before="0" w:after="0" w:line="253" w:lineRule="atLeast"/>
              <w:ind w:left="5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22"/>
                <w:szCs w:val="22"/>
              </w:rPr>
              <w:t>甲方开户银行：</w:t>
            </w:r>
          </w:p>
        </w:tc>
        <w:tc>
          <w:tcPr>
            <w:noWrap w:val="0"/>
            <w:tcMar>
              <w:top w:w="5" w:type="dxa"/>
              <w:left w:w="5" w:type="dxa"/>
              <w:bottom w:w="5" w:type="dxa"/>
              <w:right w:w="5"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noWrap w:val="0"/>
            <w:tcMar>
              <w:top w:w="5" w:type="dxa"/>
              <w:left w:w="5" w:type="dxa"/>
              <w:bottom w:w="5" w:type="dxa"/>
              <w:right w:w="5"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noWrap w:val="0"/>
            <w:tcMar>
              <w:top w:w="5" w:type="dxa"/>
              <w:left w:w="5" w:type="dxa"/>
              <w:bottom w:w="5" w:type="dxa"/>
              <w:right w:w="5"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noWrap w:val="0"/>
            <w:tcMar>
              <w:top w:w="5" w:type="dxa"/>
              <w:left w:w="5" w:type="dxa"/>
              <w:bottom w:w="5" w:type="dxa"/>
              <w:right w:w="5" w:type="dxa"/>
            </w:tcMar>
            <w:vAlign w:val="top"/>
            <w:hideMark/>
          </w:tcPr>
          <w:p>
            <w:pPr>
              <w:widowControl w:val="0"/>
              <w:spacing w:before="0" w:after="0" w:line="253" w:lineRule="atLeast"/>
              <w:ind w:left="594"/>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22"/>
                <w:szCs w:val="22"/>
              </w:rPr>
              <w:t>乙方开户银行：</w:t>
            </w:r>
          </w:p>
        </w:tc>
      </w:tr>
      <w:tr>
        <w:tblPrEx>
          <w:tblW w:w="5000" w:type="pct"/>
          <w:tblCellMar>
            <w:top w:w="0" w:type="dxa"/>
            <w:left w:w="0" w:type="dxa"/>
            <w:bottom w:w="0" w:type="dxa"/>
            <w:right w:w="0" w:type="dxa"/>
          </w:tblCellMar>
        </w:tblPrEx>
        <w:trPr>
          <w:trHeight w:val="440"/>
        </w:trPr>
        <w:tc>
          <w:tcPr>
            <w:noWrap w:val="0"/>
            <w:tcMar>
              <w:top w:w="5" w:type="dxa"/>
              <w:left w:w="5" w:type="dxa"/>
              <w:bottom w:w="5" w:type="dxa"/>
              <w:right w:w="5" w:type="dxa"/>
            </w:tcMar>
            <w:vAlign w:val="top"/>
            <w:hideMark/>
          </w:tcPr>
          <w:p>
            <w:pPr>
              <w:widowControl w:val="0"/>
              <w:spacing w:before="15" w:after="0"/>
              <w:ind w:left="50"/>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231F20"/>
                <w:sz w:val="22"/>
                <w:szCs w:val="22"/>
              </w:rPr>
              <w:t>账号 :</w:t>
            </w:r>
          </w:p>
        </w:tc>
        <w:tc>
          <w:tcPr>
            <w:noWrap w:val="0"/>
            <w:tcMar>
              <w:top w:w="5" w:type="dxa"/>
              <w:left w:w="5" w:type="dxa"/>
              <w:bottom w:w="5" w:type="dxa"/>
              <w:right w:w="5"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noWrap w:val="0"/>
            <w:tcMar>
              <w:top w:w="5" w:type="dxa"/>
              <w:left w:w="5" w:type="dxa"/>
              <w:bottom w:w="5" w:type="dxa"/>
              <w:right w:w="5"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noWrap w:val="0"/>
            <w:tcMar>
              <w:top w:w="5" w:type="dxa"/>
              <w:left w:w="5" w:type="dxa"/>
              <w:bottom w:w="5" w:type="dxa"/>
              <w:right w:w="5"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noWrap w:val="0"/>
            <w:tcMar>
              <w:top w:w="5" w:type="dxa"/>
              <w:left w:w="5" w:type="dxa"/>
              <w:bottom w:w="5" w:type="dxa"/>
              <w:right w:w="5" w:type="dxa"/>
            </w:tcMar>
            <w:vAlign w:val="top"/>
            <w:hideMark/>
          </w:tcPr>
          <w:p>
            <w:pPr>
              <w:widowControl w:val="0"/>
              <w:spacing w:before="15" w:after="0"/>
              <w:ind w:left="595"/>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231F20"/>
                <w:sz w:val="22"/>
                <w:szCs w:val="22"/>
              </w:rPr>
              <w:t>账号 :</w:t>
            </w:r>
          </w:p>
        </w:tc>
      </w:tr>
      <w:tr>
        <w:tblPrEx>
          <w:tblW w:w="5000" w:type="pct"/>
          <w:tblCellMar>
            <w:top w:w="0" w:type="dxa"/>
            <w:left w:w="0" w:type="dxa"/>
            <w:bottom w:w="0" w:type="dxa"/>
            <w:right w:w="0" w:type="dxa"/>
          </w:tblCellMar>
        </w:tblPrEx>
        <w:trPr>
          <w:trHeight w:val="440"/>
        </w:trPr>
        <w:tc>
          <w:tcPr>
            <w:noWrap w:val="0"/>
            <w:tcMar>
              <w:top w:w="5" w:type="dxa"/>
              <w:left w:w="5" w:type="dxa"/>
              <w:bottom w:w="5" w:type="dxa"/>
              <w:right w:w="5" w:type="dxa"/>
            </w:tcMar>
            <w:vAlign w:val="top"/>
            <w:hideMark/>
          </w:tcPr>
          <w:p>
            <w:pPr>
              <w:widowControl w:val="0"/>
              <w:spacing w:before="15" w:after="0"/>
              <w:ind w:left="50"/>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231F20"/>
                <w:sz w:val="22"/>
                <w:szCs w:val="22"/>
              </w:rPr>
              <w:t>户名 :</w:t>
            </w:r>
          </w:p>
        </w:tc>
        <w:tc>
          <w:tcPr>
            <w:noWrap w:val="0"/>
            <w:tcMar>
              <w:top w:w="5" w:type="dxa"/>
              <w:left w:w="5" w:type="dxa"/>
              <w:bottom w:w="5" w:type="dxa"/>
              <w:right w:w="5"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noWrap w:val="0"/>
            <w:tcMar>
              <w:top w:w="5" w:type="dxa"/>
              <w:left w:w="5" w:type="dxa"/>
              <w:bottom w:w="5" w:type="dxa"/>
              <w:right w:w="5"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noWrap w:val="0"/>
            <w:tcMar>
              <w:top w:w="5" w:type="dxa"/>
              <w:left w:w="5" w:type="dxa"/>
              <w:bottom w:w="5" w:type="dxa"/>
              <w:right w:w="5"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noWrap w:val="0"/>
            <w:tcMar>
              <w:top w:w="5" w:type="dxa"/>
              <w:left w:w="5" w:type="dxa"/>
              <w:bottom w:w="5" w:type="dxa"/>
              <w:right w:w="5" w:type="dxa"/>
            </w:tcMar>
            <w:vAlign w:val="top"/>
            <w:hideMark/>
          </w:tcPr>
          <w:p>
            <w:pPr>
              <w:widowControl w:val="0"/>
              <w:spacing w:before="15" w:after="0"/>
              <w:ind w:left="595"/>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231F20"/>
                <w:sz w:val="22"/>
                <w:szCs w:val="22"/>
              </w:rPr>
              <w:t>户名 :</w:t>
            </w:r>
          </w:p>
        </w:tc>
      </w:tr>
      <w:tr>
        <w:tblPrEx>
          <w:tblW w:w="5000" w:type="pct"/>
          <w:tblCellMar>
            <w:top w:w="0" w:type="dxa"/>
            <w:left w:w="0" w:type="dxa"/>
            <w:bottom w:w="0" w:type="dxa"/>
            <w:right w:w="0" w:type="dxa"/>
          </w:tblCellMar>
        </w:tblPrEx>
        <w:trPr>
          <w:trHeight w:val="440"/>
        </w:trPr>
        <w:tc>
          <w:tcPr>
            <w:noWrap w:val="0"/>
            <w:tcMar>
              <w:top w:w="5" w:type="dxa"/>
              <w:left w:w="5" w:type="dxa"/>
              <w:bottom w:w="5" w:type="dxa"/>
              <w:right w:w="5" w:type="dxa"/>
            </w:tcMar>
            <w:vAlign w:val="top"/>
            <w:hideMark/>
          </w:tcPr>
          <w:p>
            <w:pPr>
              <w:widowControl w:val="0"/>
              <w:spacing w:before="15" w:after="0"/>
              <w:ind w:left="50"/>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231F20"/>
                <w:sz w:val="22"/>
                <w:szCs w:val="22"/>
              </w:rPr>
              <w:t>签订地点 :</w:t>
            </w:r>
          </w:p>
        </w:tc>
        <w:tc>
          <w:tcPr>
            <w:noWrap w:val="0"/>
            <w:tcMar>
              <w:top w:w="5" w:type="dxa"/>
              <w:left w:w="5" w:type="dxa"/>
              <w:bottom w:w="5" w:type="dxa"/>
              <w:right w:w="5"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noWrap w:val="0"/>
            <w:tcMar>
              <w:top w:w="5" w:type="dxa"/>
              <w:left w:w="5" w:type="dxa"/>
              <w:bottom w:w="5" w:type="dxa"/>
              <w:right w:w="5"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noWrap w:val="0"/>
            <w:tcMar>
              <w:top w:w="5" w:type="dxa"/>
              <w:left w:w="5" w:type="dxa"/>
              <w:bottom w:w="5" w:type="dxa"/>
              <w:right w:w="5"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noWrap w:val="0"/>
            <w:tcMar>
              <w:top w:w="5" w:type="dxa"/>
              <w:left w:w="5" w:type="dxa"/>
              <w:bottom w:w="5" w:type="dxa"/>
              <w:right w:w="5"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val="340"/>
        </w:trPr>
        <w:tc>
          <w:tcPr>
            <w:noWrap w:val="0"/>
            <w:tcMar>
              <w:top w:w="5" w:type="dxa"/>
              <w:left w:w="5" w:type="dxa"/>
              <w:bottom w:w="5" w:type="dxa"/>
              <w:right w:w="5" w:type="dxa"/>
            </w:tcMar>
            <w:vAlign w:val="top"/>
            <w:hideMark/>
          </w:tcPr>
          <w:p>
            <w:pPr>
              <w:widowControl w:val="0"/>
              <w:spacing w:before="15" w:after="0" w:line="311" w:lineRule="atLeast"/>
              <w:ind w:left="5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22"/>
                <w:szCs w:val="22"/>
              </w:rPr>
              <w:t>签订日期 :</w:t>
            </w:r>
          </w:p>
        </w:tc>
        <w:tc>
          <w:tcPr>
            <w:noWrap w:val="0"/>
            <w:tcMar>
              <w:top w:w="5" w:type="dxa"/>
              <w:left w:w="5" w:type="dxa"/>
              <w:bottom w:w="5" w:type="dxa"/>
              <w:right w:w="5" w:type="dxa"/>
            </w:tcMar>
            <w:vAlign w:val="top"/>
            <w:hideMark/>
          </w:tcPr>
          <w:p>
            <w:pPr>
              <w:widowControl w:val="0"/>
              <w:spacing w:before="15" w:after="0" w:line="311" w:lineRule="atLeast"/>
              <w:ind w:left="164"/>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22"/>
                <w:szCs w:val="22"/>
              </w:rPr>
              <w:t>年</w:t>
            </w:r>
          </w:p>
        </w:tc>
        <w:tc>
          <w:tcPr>
            <w:noWrap w:val="0"/>
            <w:tcMar>
              <w:top w:w="5" w:type="dxa"/>
              <w:left w:w="5" w:type="dxa"/>
              <w:bottom w:w="5" w:type="dxa"/>
              <w:right w:w="5" w:type="dxa"/>
            </w:tcMar>
            <w:vAlign w:val="top"/>
            <w:hideMark/>
          </w:tcPr>
          <w:p>
            <w:pPr>
              <w:widowControl w:val="0"/>
              <w:spacing w:before="15" w:after="0" w:line="311" w:lineRule="atLeast"/>
              <w:ind w:left="219"/>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22"/>
                <w:szCs w:val="22"/>
              </w:rPr>
              <w:t>月</w:t>
            </w:r>
          </w:p>
        </w:tc>
        <w:tc>
          <w:tcPr>
            <w:noWrap w:val="0"/>
            <w:tcMar>
              <w:top w:w="5" w:type="dxa"/>
              <w:left w:w="5" w:type="dxa"/>
              <w:bottom w:w="5" w:type="dxa"/>
              <w:right w:w="5" w:type="dxa"/>
            </w:tcMar>
            <w:vAlign w:val="top"/>
            <w:hideMark/>
          </w:tcPr>
          <w:p>
            <w:pPr>
              <w:widowControl w:val="0"/>
              <w:spacing w:before="15" w:after="0" w:line="311" w:lineRule="atLeast"/>
              <w:ind w:left="219"/>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22"/>
                <w:szCs w:val="22"/>
              </w:rPr>
              <w:t>日</w:t>
            </w:r>
          </w:p>
        </w:tc>
        <w:tc>
          <w:tcPr>
            <w:noWrap w:val="0"/>
            <w:tcMar>
              <w:top w:w="5" w:type="dxa"/>
              <w:left w:w="5" w:type="dxa"/>
              <w:bottom w:w="5" w:type="dxa"/>
              <w:right w:w="5"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r>
    </w:tbl>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附件一</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1" w:after="0"/>
        <w:ind w:left="557"/>
        <w:rPr>
          <w:rFonts w:ascii="Times New Roman" w:eastAsia="Times New Roman" w:hAnsi="Times New Roman" w:cs="Times New Roman"/>
          <w:sz w:val="26"/>
          <w:szCs w:val="26"/>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6"/>
          <w:szCs w:val="26"/>
        </w:rPr>
        <w:t>二手车技术状况表（示范文本）</w:t>
      </w:r>
    </w:p>
    <w:p>
      <w:pPr>
        <w:widowControl w:val="0"/>
        <w:spacing w:before="13" w:after="0"/>
        <w:rPr>
          <w:rFonts w:ascii="Times New Roman" w:eastAsia="Times New Roman" w:hAnsi="Times New Roman" w:cs="Times New Roman"/>
          <w:sz w:val="13"/>
          <w:szCs w:val="13"/>
        </w:rPr>
      </w:pPr>
    </w:p>
    <w:tbl>
      <w:tblPr>
        <w:tblW w:w="5000" w:type="pct"/>
        <w:tblCellMar>
          <w:top w:w="0" w:type="dxa"/>
          <w:left w:w="0" w:type="dxa"/>
          <w:bottom w:w="0" w:type="dxa"/>
          <w:right w:w="0" w:type="dxa"/>
        </w:tblCellMar>
      </w:tblPr>
      <w:tblGrid>
        <w:gridCol w:w="2047"/>
        <w:gridCol w:w="1526"/>
        <w:gridCol w:w="46"/>
        <w:gridCol w:w="331"/>
        <w:gridCol w:w="937"/>
        <w:gridCol w:w="43"/>
        <w:gridCol w:w="27"/>
        <w:gridCol w:w="375"/>
        <w:gridCol w:w="1506"/>
        <w:gridCol w:w="101"/>
        <w:gridCol w:w="101"/>
        <w:gridCol w:w="1911"/>
      </w:tblGrid>
      <w:tr>
        <w:tblPrEx>
          <w:tblW w:w="5000" w:type="pct"/>
          <w:tblCellMar>
            <w:top w:w="0" w:type="dxa"/>
            <w:left w:w="0" w:type="dxa"/>
            <w:bottom w:w="0" w:type="dxa"/>
            <w:right w:w="0" w:type="dxa"/>
          </w:tblCellMar>
        </w:tblPrEx>
        <w:trPr>
          <w:trHeight w:val="420"/>
        </w:trPr>
        <w:tc>
          <w:tcPr>
            <w:vMerge w:val="restart"/>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9" w:after="0"/>
              <w:rPr>
                <w:rFonts w:ascii="Times New Roman" w:eastAsia="Times New Roman" w:hAnsi="Times New Roman" w:cs="Times New Roman"/>
                <w:b w:val="0"/>
                <w:bCs w:val="0"/>
                <w:i w:val="0"/>
                <w:iCs w:val="0"/>
                <w:smallCaps w:val="0"/>
                <w:color w:val="000000"/>
                <w:sz w:val="17"/>
                <w:szCs w:val="17"/>
              </w:rPr>
            </w:pPr>
          </w:p>
          <w:p>
            <w:pPr>
              <w:widowControl w:val="0"/>
              <w:spacing w:before="0" w:after="0" w:line="230" w:lineRule="auto"/>
              <w:ind w:left="358" w:right="330" w:firstLine="18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车 辆 基本信息</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58" w:right="14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厂牌型号</w:t>
            </w:r>
          </w:p>
        </w:tc>
        <w:tc>
          <w:tcPr>
            <w:gridSpan w:val="5"/>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254"/>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牌照号码</w:t>
            </w:r>
          </w:p>
        </w:tc>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20"/>
        </w:trPr>
        <w:tc>
          <w:tcPr>
            <w:vMerge/>
            <w:tcBorders>
              <w:top w:val="single" w:sz="6" w:space="0" w:color="231F20"/>
              <w:left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58" w:right="14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发动机号</w:t>
            </w:r>
          </w:p>
        </w:tc>
        <w:tc>
          <w:tcPr>
            <w:gridSpan w:val="5"/>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35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VIN 码</w:t>
            </w:r>
          </w:p>
        </w:tc>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20"/>
        </w:trPr>
        <w:tc>
          <w:tcPr>
            <w:vMerge/>
            <w:tcBorders>
              <w:top w:val="single" w:sz="6" w:space="0" w:color="231F20"/>
              <w:left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58" w:right="14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注册登记日期</w:t>
            </w:r>
          </w:p>
        </w:tc>
        <w:tc>
          <w:tcPr>
            <w:gridSpan w:val="5"/>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89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年</w:t>
            </w:r>
            <w:r>
              <w:rPr>
                <w:rFonts w:ascii="宋体" w:eastAsia="宋体" w:hAnsi="宋体" w:cs="宋体"/>
                <w:b w:val="0"/>
                <w:bCs w:val="0"/>
                <w:i w:val="0"/>
                <w:iCs w:val="0"/>
                <w:smallCaps w:val="0"/>
                <w:color w:val="231F20"/>
                <w:sz w:val="18"/>
                <w:szCs w:val="18"/>
              </w:rPr>
              <w:t xml:space="preserve">    </w:t>
            </w:r>
            <w:r>
              <w:rPr>
                <w:rFonts w:ascii="宋体" w:eastAsia="宋体" w:hAnsi="宋体" w:cs="宋体"/>
                <w:b w:val="0"/>
                <w:bCs w:val="0"/>
                <w:i w:val="0"/>
                <w:iCs w:val="0"/>
                <w:smallCaps w:val="0"/>
                <w:color w:val="231F20"/>
                <w:sz w:val="18"/>
                <w:szCs w:val="18"/>
              </w:rPr>
              <w:t>月</w:t>
            </w:r>
            <w:r>
              <w:rPr>
                <w:rFonts w:ascii="宋体" w:eastAsia="宋体" w:hAnsi="宋体" w:cs="宋体"/>
                <w:b w:val="0"/>
                <w:bCs w:val="0"/>
                <w:i w:val="0"/>
                <w:iCs w:val="0"/>
                <w:smallCaps w:val="0"/>
                <w:color w:val="231F20"/>
                <w:sz w:val="18"/>
                <w:szCs w:val="18"/>
              </w:rPr>
              <w:t xml:space="preserve">   </w:t>
            </w:r>
            <w:r>
              <w:rPr>
                <w:rFonts w:ascii="宋体" w:eastAsia="宋体" w:hAnsi="宋体" w:cs="宋体"/>
                <w:b w:val="0"/>
                <w:bCs w:val="0"/>
                <w:i w:val="0"/>
                <w:iCs w:val="0"/>
                <w:smallCaps w:val="0"/>
                <w:color w:val="231F20"/>
                <w:sz w:val="18"/>
                <w:szCs w:val="18"/>
              </w:rPr>
              <w:t>日</w:t>
            </w: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254"/>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表征里程</w:t>
            </w:r>
          </w:p>
        </w:tc>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901" w:right="887"/>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万 km</w:t>
            </w:r>
          </w:p>
        </w:tc>
      </w:tr>
      <w:tr>
        <w:tblPrEx>
          <w:tblW w:w="5000" w:type="pct"/>
          <w:tblCellMar>
            <w:top w:w="0" w:type="dxa"/>
            <w:left w:w="0" w:type="dxa"/>
            <w:bottom w:w="0" w:type="dxa"/>
            <w:right w:w="0" w:type="dxa"/>
          </w:tblCellMar>
        </w:tblPrEx>
        <w:trPr>
          <w:trHeight w:val="420"/>
        </w:trPr>
        <w:tc>
          <w:tcPr>
            <w:vMerge/>
            <w:tcBorders>
              <w:top w:val="single" w:sz="6" w:space="0" w:color="231F20"/>
              <w:left w:val="single" w:sz="6"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58" w:right="14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品牌名称</w:t>
            </w: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209"/>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□国产 □进口</w:t>
            </w: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254"/>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车身颜色</w:t>
            </w:r>
          </w:p>
        </w:tc>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20"/>
        </w:trPr>
        <w:tc>
          <w:tcPr>
            <w:vMerge/>
            <w:tcBorders>
              <w:top w:val="single" w:sz="6" w:space="0" w:color="231F20"/>
              <w:left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58" w:right="14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年检证明</w:t>
            </w:r>
          </w:p>
        </w:tc>
        <w:tc>
          <w:tcPr>
            <w:gridSpan w:val="5"/>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tabs>
                <w:tab w:val="left" w:pos="1247"/>
              </w:tabs>
              <w:spacing w:before="44" w:after="0"/>
              <w:ind w:left="306"/>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□有（至</w:t>
            </w:r>
            <w:r>
              <w:rPr>
                <w:rFonts w:ascii="宋体" w:eastAsia="宋体" w:hAnsi="宋体" w:cs="宋体"/>
                <w:b w:val="0"/>
                <w:bCs w:val="0"/>
                <w:i w:val="0"/>
                <w:iCs w:val="0"/>
                <w:smallCaps w:val="0"/>
                <w:color w:val="000000"/>
                <w:sz w:val="18"/>
                <w:szCs w:val="18"/>
              </w:rPr>
              <w:tab/>
            </w:r>
            <w:r>
              <w:rPr>
                <w:rFonts w:ascii="宋体" w:eastAsia="宋体" w:hAnsi="宋体" w:cs="宋体"/>
                <w:b w:val="0"/>
                <w:bCs w:val="0"/>
                <w:i w:val="0"/>
                <w:iCs w:val="0"/>
                <w:smallCaps w:val="0"/>
                <w:color w:val="231F20"/>
                <w:sz w:val="18"/>
                <w:szCs w:val="18"/>
              </w:rPr>
              <w:t>年</w:t>
            </w:r>
            <w:r>
              <w:rPr>
                <w:rFonts w:ascii="宋体" w:eastAsia="宋体" w:hAnsi="宋体" w:cs="宋体"/>
                <w:b w:val="0"/>
                <w:bCs w:val="0"/>
                <w:i w:val="0"/>
                <w:iCs w:val="0"/>
                <w:smallCaps w:val="0"/>
                <w:color w:val="231F20"/>
                <w:spacing w:val="41"/>
                <w:sz w:val="18"/>
                <w:szCs w:val="18"/>
              </w:rPr>
              <w:t xml:space="preserve"> </w:t>
            </w:r>
            <w:r>
              <w:rPr>
                <w:rFonts w:ascii="宋体" w:eastAsia="宋体" w:hAnsi="宋体" w:cs="宋体"/>
                <w:b w:val="0"/>
                <w:bCs w:val="0"/>
                <w:i w:val="0"/>
                <w:iCs w:val="0"/>
                <w:smallCaps w:val="0"/>
                <w:color w:val="231F20"/>
                <w:sz w:val="18"/>
                <w:szCs w:val="18"/>
              </w:rPr>
              <w:t>月 ） □ 无</w:t>
            </w: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64"/>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购置税证书</w:t>
            </w:r>
          </w:p>
        </w:tc>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738"/>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□有 □无</w:t>
            </w:r>
          </w:p>
        </w:tc>
      </w:tr>
      <w:tr>
        <w:tblPrEx>
          <w:tblW w:w="5000" w:type="pct"/>
          <w:tblCellMar>
            <w:top w:w="0" w:type="dxa"/>
            <w:left w:w="0" w:type="dxa"/>
            <w:bottom w:w="0" w:type="dxa"/>
            <w:right w:w="0" w:type="dxa"/>
          </w:tblCellMar>
        </w:tblPrEx>
        <w:trPr>
          <w:trHeight w:val="420"/>
        </w:trPr>
        <w:tc>
          <w:tcPr>
            <w:vMerge/>
            <w:tcBorders>
              <w:top w:val="single" w:sz="6" w:space="0" w:color="231F20"/>
              <w:left w:val="single" w:sz="6"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58" w:right="14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车船税证明</w:t>
            </w:r>
          </w:p>
        </w:tc>
        <w:tc>
          <w:tcPr>
            <w:gridSpan w:val="5"/>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tabs>
                <w:tab w:val="left" w:pos="1247"/>
              </w:tabs>
              <w:spacing w:before="44" w:after="0"/>
              <w:ind w:left="306"/>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□有（至</w:t>
            </w:r>
            <w:r>
              <w:rPr>
                <w:rFonts w:ascii="宋体" w:eastAsia="宋体" w:hAnsi="宋体" w:cs="宋体"/>
                <w:b w:val="0"/>
                <w:bCs w:val="0"/>
                <w:i w:val="0"/>
                <w:iCs w:val="0"/>
                <w:smallCaps w:val="0"/>
                <w:color w:val="000000"/>
                <w:sz w:val="18"/>
                <w:szCs w:val="18"/>
              </w:rPr>
              <w:tab/>
            </w:r>
            <w:r>
              <w:rPr>
                <w:rFonts w:ascii="宋体" w:eastAsia="宋体" w:hAnsi="宋体" w:cs="宋体"/>
                <w:b w:val="0"/>
                <w:bCs w:val="0"/>
                <w:i w:val="0"/>
                <w:iCs w:val="0"/>
                <w:smallCaps w:val="0"/>
                <w:color w:val="231F20"/>
                <w:sz w:val="18"/>
                <w:szCs w:val="18"/>
              </w:rPr>
              <w:t>年</w:t>
            </w:r>
            <w:r>
              <w:rPr>
                <w:rFonts w:ascii="宋体" w:eastAsia="宋体" w:hAnsi="宋体" w:cs="宋体"/>
                <w:b w:val="0"/>
                <w:bCs w:val="0"/>
                <w:i w:val="0"/>
                <w:iCs w:val="0"/>
                <w:smallCaps w:val="0"/>
                <w:color w:val="231F20"/>
                <w:spacing w:val="41"/>
                <w:sz w:val="18"/>
                <w:szCs w:val="18"/>
              </w:rPr>
              <w:t xml:space="preserve"> </w:t>
            </w:r>
            <w:r>
              <w:rPr>
                <w:rFonts w:ascii="宋体" w:eastAsia="宋体" w:hAnsi="宋体" w:cs="宋体"/>
                <w:b w:val="0"/>
                <w:bCs w:val="0"/>
                <w:i w:val="0"/>
                <w:iCs w:val="0"/>
                <w:smallCaps w:val="0"/>
                <w:color w:val="231F20"/>
                <w:sz w:val="18"/>
                <w:szCs w:val="18"/>
              </w:rPr>
              <w:t>月 ） □ 无</w:t>
            </w: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344"/>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交强险</w:t>
            </w:r>
          </w:p>
        </w:tc>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22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□有（至 年 月） □无</w:t>
            </w:r>
          </w:p>
        </w:tc>
      </w:tr>
      <w:tr>
        <w:tblPrEx>
          <w:tblW w:w="5000" w:type="pct"/>
          <w:tblCellMar>
            <w:top w:w="0" w:type="dxa"/>
            <w:left w:w="0" w:type="dxa"/>
            <w:bottom w:w="0" w:type="dxa"/>
            <w:right w:w="0" w:type="dxa"/>
          </w:tblCellMar>
        </w:tblPrEx>
        <w:trPr>
          <w:trHeight w:val="420"/>
        </w:trPr>
        <w:tc>
          <w:tcPr>
            <w:vMerge/>
            <w:tcBorders>
              <w:top w:val="single" w:sz="6" w:space="0" w:color="231F20"/>
              <w:left w:val="single" w:sz="6"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58" w:right="14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使用性质</w:t>
            </w:r>
          </w:p>
        </w:tc>
        <w:tc>
          <w:tcPr>
            <w:gridSpan w:val="10"/>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84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□营运用车</w:t>
            </w:r>
            <w:r>
              <w:rPr>
                <w:rFonts w:ascii="宋体" w:eastAsia="宋体" w:hAnsi="宋体" w:cs="宋体"/>
                <w:b w:val="0"/>
                <w:bCs w:val="0"/>
                <w:i w:val="0"/>
                <w:iCs w:val="0"/>
                <w:smallCaps w:val="0"/>
                <w:color w:val="231F20"/>
                <w:sz w:val="18"/>
                <w:szCs w:val="18"/>
              </w:rPr>
              <w:t xml:space="preserve">  </w:t>
            </w:r>
            <w:r>
              <w:rPr>
                <w:rFonts w:ascii="宋体" w:eastAsia="宋体" w:hAnsi="宋体" w:cs="宋体"/>
                <w:b w:val="0"/>
                <w:bCs w:val="0"/>
                <w:i w:val="0"/>
                <w:iCs w:val="0"/>
                <w:smallCaps w:val="0"/>
                <w:color w:val="231F20"/>
                <w:sz w:val="18"/>
                <w:szCs w:val="18"/>
              </w:rPr>
              <w:t>□出租车</w:t>
            </w:r>
            <w:r>
              <w:rPr>
                <w:rFonts w:ascii="宋体" w:eastAsia="宋体" w:hAnsi="宋体" w:cs="宋体"/>
                <w:b w:val="0"/>
                <w:bCs w:val="0"/>
                <w:i w:val="0"/>
                <w:iCs w:val="0"/>
                <w:smallCaps w:val="0"/>
                <w:color w:val="231F20"/>
                <w:sz w:val="18"/>
                <w:szCs w:val="18"/>
              </w:rPr>
              <w:t xml:space="preserve">  </w:t>
            </w:r>
            <w:r>
              <w:rPr>
                <w:rFonts w:ascii="宋体" w:eastAsia="宋体" w:hAnsi="宋体" w:cs="宋体"/>
                <w:b w:val="0"/>
                <w:bCs w:val="0"/>
                <w:i w:val="0"/>
                <w:iCs w:val="0"/>
                <w:smallCaps w:val="0"/>
                <w:color w:val="231F20"/>
                <w:sz w:val="18"/>
                <w:szCs w:val="18"/>
              </w:rPr>
              <w:t>□公务用车</w:t>
            </w:r>
            <w:r>
              <w:rPr>
                <w:rFonts w:ascii="宋体" w:eastAsia="宋体" w:hAnsi="宋体" w:cs="宋体"/>
                <w:b w:val="0"/>
                <w:bCs w:val="0"/>
                <w:i w:val="0"/>
                <w:iCs w:val="0"/>
                <w:smallCaps w:val="0"/>
                <w:color w:val="231F20"/>
                <w:sz w:val="18"/>
                <w:szCs w:val="18"/>
              </w:rPr>
              <w:t xml:space="preserve">  </w:t>
            </w:r>
            <w:r>
              <w:rPr>
                <w:rFonts w:ascii="宋体" w:eastAsia="宋体" w:hAnsi="宋体" w:cs="宋体"/>
                <w:b w:val="0"/>
                <w:bCs w:val="0"/>
                <w:i w:val="0"/>
                <w:iCs w:val="0"/>
                <w:smallCaps w:val="0"/>
                <w:color w:val="231F20"/>
                <w:sz w:val="18"/>
                <w:szCs w:val="18"/>
              </w:rPr>
              <w:t>□家庭用车</w:t>
            </w:r>
            <w:r>
              <w:rPr>
                <w:rFonts w:ascii="宋体" w:eastAsia="宋体" w:hAnsi="宋体" w:cs="宋体"/>
                <w:b w:val="0"/>
                <w:bCs w:val="0"/>
                <w:i w:val="0"/>
                <w:iCs w:val="0"/>
                <w:smallCaps w:val="0"/>
                <w:color w:val="231F20"/>
                <w:sz w:val="18"/>
                <w:szCs w:val="18"/>
              </w:rPr>
              <w:t xml:space="preserve">  </w:t>
            </w:r>
            <w:r>
              <w:rPr>
                <w:rFonts w:ascii="宋体" w:eastAsia="宋体" w:hAnsi="宋体" w:cs="宋体"/>
                <w:b w:val="0"/>
                <w:bCs w:val="0"/>
                <w:i w:val="0"/>
                <w:iCs w:val="0"/>
                <w:smallCaps w:val="0"/>
                <w:color w:val="231F20"/>
                <w:sz w:val="18"/>
                <w:szCs w:val="18"/>
              </w:rPr>
              <w:t>□其它</w:t>
            </w:r>
          </w:p>
        </w:tc>
      </w:tr>
      <w:tr>
        <w:tblPrEx>
          <w:tblW w:w="5000" w:type="pct"/>
          <w:tblCellMar>
            <w:top w:w="0" w:type="dxa"/>
            <w:left w:w="0" w:type="dxa"/>
            <w:bottom w:w="0" w:type="dxa"/>
            <w:right w:w="0" w:type="dxa"/>
          </w:tblCellMar>
        </w:tblPrEx>
        <w:trPr>
          <w:trHeight w:val="720"/>
        </w:trPr>
        <w:tc>
          <w:tcPr>
            <w:vMerge/>
            <w:tcBorders>
              <w:top w:val="single" w:sz="6" w:space="0" w:color="231F20"/>
              <w:left w:val="single" w:sz="6"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4" w:after="0" w:line="230" w:lineRule="auto"/>
              <w:ind w:left="268" w:right="240" w:firstLine="9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其他法定凭证、证明</w:t>
            </w:r>
          </w:p>
        </w:tc>
        <w:tc>
          <w:tcPr>
            <w:gridSpan w:val="10"/>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line="265" w:lineRule="atLeast"/>
              <w:ind w:left="1093" w:right="108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□机动车号牌</w:t>
            </w:r>
            <w:r>
              <w:rPr>
                <w:rFonts w:ascii="宋体" w:eastAsia="宋体" w:hAnsi="宋体" w:cs="宋体"/>
                <w:b w:val="0"/>
                <w:bCs w:val="0"/>
                <w:i w:val="0"/>
                <w:iCs w:val="0"/>
                <w:smallCaps w:val="0"/>
                <w:color w:val="231F20"/>
                <w:sz w:val="18"/>
                <w:szCs w:val="18"/>
              </w:rPr>
              <w:t xml:space="preserve">  </w:t>
            </w:r>
            <w:r>
              <w:rPr>
                <w:rFonts w:ascii="宋体" w:eastAsia="宋体" w:hAnsi="宋体" w:cs="宋体"/>
                <w:b w:val="0"/>
                <w:bCs w:val="0"/>
                <w:i w:val="0"/>
                <w:iCs w:val="0"/>
                <w:smallCaps w:val="0"/>
                <w:color w:val="231F20"/>
                <w:sz w:val="18"/>
                <w:szCs w:val="18"/>
              </w:rPr>
              <w:t>□机动车行驶证</w:t>
            </w:r>
            <w:r>
              <w:rPr>
                <w:rFonts w:ascii="宋体" w:eastAsia="宋体" w:hAnsi="宋体" w:cs="宋体"/>
                <w:b w:val="0"/>
                <w:bCs w:val="0"/>
                <w:i w:val="0"/>
                <w:iCs w:val="0"/>
                <w:smallCaps w:val="0"/>
                <w:color w:val="231F20"/>
                <w:sz w:val="18"/>
                <w:szCs w:val="18"/>
              </w:rPr>
              <w:t xml:space="preserve">  </w:t>
            </w:r>
            <w:r>
              <w:rPr>
                <w:rFonts w:ascii="宋体" w:eastAsia="宋体" w:hAnsi="宋体" w:cs="宋体"/>
                <w:b w:val="0"/>
                <w:bCs w:val="0"/>
                <w:i w:val="0"/>
                <w:iCs w:val="0"/>
                <w:smallCaps w:val="0"/>
                <w:color w:val="231F20"/>
                <w:sz w:val="18"/>
                <w:szCs w:val="18"/>
              </w:rPr>
              <w:t>□机动车登记证书</w:t>
            </w:r>
          </w:p>
          <w:p>
            <w:pPr>
              <w:widowControl w:val="0"/>
              <w:spacing w:before="0" w:after="0" w:line="265" w:lineRule="atLeast"/>
              <w:ind w:left="1093" w:right="108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□第三者强制保险单</w:t>
            </w:r>
            <w:r>
              <w:rPr>
                <w:rFonts w:ascii="宋体" w:eastAsia="宋体" w:hAnsi="宋体" w:cs="宋体"/>
                <w:b w:val="0"/>
                <w:bCs w:val="0"/>
                <w:i w:val="0"/>
                <w:iCs w:val="0"/>
                <w:smallCaps w:val="0"/>
                <w:color w:val="231F20"/>
                <w:sz w:val="18"/>
                <w:szCs w:val="18"/>
              </w:rPr>
              <w:t xml:space="preserve">  </w:t>
            </w:r>
            <w:r>
              <w:rPr>
                <w:rFonts w:ascii="宋体" w:eastAsia="宋体" w:hAnsi="宋体" w:cs="宋体"/>
                <w:b w:val="0"/>
                <w:bCs w:val="0"/>
                <w:i w:val="0"/>
                <w:iCs w:val="0"/>
                <w:smallCaps w:val="0"/>
                <w:color w:val="231F20"/>
                <w:sz w:val="18"/>
                <w:szCs w:val="18"/>
              </w:rPr>
              <w:t>□其它</w:t>
            </w:r>
          </w:p>
        </w:tc>
      </w:tr>
      <w:tr>
        <w:tblPrEx>
          <w:tblW w:w="5000" w:type="pct"/>
          <w:tblCellMar>
            <w:top w:w="0" w:type="dxa"/>
            <w:left w:w="0" w:type="dxa"/>
            <w:bottom w:w="0" w:type="dxa"/>
            <w:right w:w="0" w:type="dxa"/>
          </w:tblCellMar>
        </w:tblPrEx>
        <w:trPr>
          <w:trHeight w:val="720"/>
        </w:trPr>
        <w:tc>
          <w:tcPr>
            <w:vMerge/>
            <w:tcBorders>
              <w:top w:val="single" w:sz="6" w:space="0" w:color="231F20"/>
              <w:left w:val="single" w:sz="6"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line="265" w:lineRule="atLeast"/>
              <w:ind w:left="158" w:right="149"/>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车主</w:t>
            </w:r>
          </w:p>
          <w:p>
            <w:pPr>
              <w:widowControl w:val="0"/>
              <w:spacing w:before="0" w:after="0" w:line="265" w:lineRule="atLeast"/>
              <w:ind w:left="158" w:right="149"/>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名称 / 姓名</w:t>
            </w:r>
          </w:p>
        </w:tc>
        <w:tc>
          <w:tcPr>
            <w:gridSpan w:val="6"/>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4" w:after="0" w:line="230" w:lineRule="auto"/>
              <w:ind w:left="198" w:right="146" w:hanging="2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企业法人证书代码 / 身份证号码</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20"/>
        </w:trPr>
        <w:tc>
          <w:tcPr>
            <w:vMerge w:val="restart"/>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148" w:after="0"/>
              <w:ind w:left="358"/>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重要配置</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58" w:right="14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燃料标号</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363"/>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排量</w:t>
            </w:r>
          </w:p>
        </w:tc>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608" w:right="595"/>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缸数</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20"/>
        </w:trPr>
        <w:tc>
          <w:tcPr>
            <w:vMerge/>
            <w:tcBorders>
              <w:top w:val="single" w:sz="6" w:space="0" w:color="231F20"/>
              <w:left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58" w:right="14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发动机功率</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83"/>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排放标准</w:t>
            </w:r>
          </w:p>
        </w:tc>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358"/>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变速器形式</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20"/>
        </w:trPr>
        <w:tc>
          <w:tcPr>
            <w:vMerge/>
            <w:tcBorders>
              <w:top w:val="single" w:sz="6" w:space="0" w:color="231F20"/>
              <w:left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58" w:right="14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安全气囊</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83"/>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驱动方式</w:t>
            </w:r>
          </w:p>
        </w:tc>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608" w:right="595"/>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ABS</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43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 有 □ 无</w:t>
            </w:r>
          </w:p>
        </w:tc>
      </w:tr>
      <w:tr>
        <w:tblPrEx>
          <w:tblW w:w="5000" w:type="pct"/>
          <w:tblCellMar>
            <w:top w:w="0" w:type="dxa"/>
            <w:left w:w="0" w:type="dxa"/>
            <w:bottom w:w="0" w:type="dxa"/>
            <w:right w:w="0" w:type="dxa"/>
          </w:tblCellMar>
        </w:tblPrEx>
        <w:trPr>
          <w:trHeight w:val="420"/>
        </w:trPr>
        <w:tc>
          <w:tcPr>
            <w:vMerge/>
            <w:tcBorders>
              <w:top w:val="single" w:sz="6" w:space="0" w:color="231F20"/>
              <w:left w:val="single" w:sz="6"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58" w:right="14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其他重要配置</w:t>
            </w:r>
          </w:p>
        </w:tc>
        <w:tc>
          <w:tcPr>
            <w:gridSpan w:val="10"/>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20"/>
        </w:trPr>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4" w:after="0"/>
              <w:ind w:left="157" w:right="14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是否为事故车</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58" w:right="14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□是 □否</w:t>
            </w:r>
          </w:p>
        </w:tc>
        <w:tc>
          <w:tcPr>
            <w:gridSpan w:val="4"/>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338"/>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损伤位置及损伤状况</w:t>
            </w:r>
          </w:p>
        </w:tc>
        <w:tc>
          <w:tcPr>
            <w:gridSpan w:val="6"/>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20"/>
        </w:trPr>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4" w:after="0"/>
              <w:ind w:left="157" w:right="14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鉴定结果</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58" w:right="14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分值</w:t>
            </w:r>
          </w:p>
        </w:tc>
        <w:tc>
          <w:tcPr>
            <w:gridSpan w:val="4"/>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gridSpan w:val="4"/>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35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技术状况等级</w:t>
            </w: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20"/>
        </w:trPr>
        <w:tc>
          <w:tcPr>
            <w:vMerge w:val="restart"/>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12" w:after="0"/>
              <w:rPr>
                <w:rFonts w:ascii="Times New Roman" w:eastAsia="Times New Roman" w:hAnsi="Times New Roman" w:cs="Times New Roman"/>
                <w:b w:val="0"/>
                <w:bCs w:val="0"/>
                <w:i w:val="0"/>
                <w:iCs w:val="0"/>
                <w:smallCaps w:val="0"/>
                <w:color w:val="000000"/>
                <w:sz w:val="18"/>
                <w:szCs w:val="18"/>
              </w:rPr>
            </w:pPr>
          </w:p>
          <w:p>
            <w:pPr>
              <w:widowControl w:val="0"/>
              <w:spacing w:before="1" w:after="0" w:line="230" w:lineRule="auto"/>
              <w:ind w:left="358" w:right="347"/>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车辆技术状况鉴定缺陷描述</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58" w:right="14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鉴定科目</w:t>
            </w:r>
          </w:p>
        </w:tc>
        <w:tc>
          <w:tcPr>
            <w:gridSpan w:val="4"/>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428"/>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鉴定结果（得分）</w:t>
            </w:r>
          </w:p>
        </w:tc>
        <w:tc>
          <w:tcPr>
            <w:gridSpan w:val="6"/>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564" w:right="1551"/>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缺陷描述</w:t>
            </w:r>
          </w:p>
        </w:tc>
      </w:tr>
      <w:tr>
        <w:tblPrEx>
          <w:tblW w:w="5000" w:type="pct"/>
          <w:tblCellMar>
            <w:top w:w="0" w:type="dxa"/>
            <w:left w:w="0" w:type="dxa"/>
            <w:bottom w:w="0" w:type="dxa"/>
            <w:right w:w="0" w:type="dxa"/>
          </w:tblCellMar>
        </w:tblPrEx>
        <w:trPr>
          <w:trHeight w:val="420"/>
        </w:trPr>
        <w:tc>
          <w:tcPr>
            <w:vMerge/>
            <w:tcBorders>
              <w:top w:val="single" w:sz="6" w:space="0" w:color="231F20"/>
              <w:left w:val="single" w:sz="6"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58" w:right="14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车身检查</w:t>
            </w:r>
          </w:p>
        </w:tc>
        <w:tc>
          <w:tcPr>
            <w:gridSpan w:val="4"/>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gridSpan w:val="6"/>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20"/>
        </w:trPr>
        <w:tc>
          <w:tcPr>
            <w:vMerge/>
            <w:tcBorders>
              <w:top w:val="single" w:sz="6" w:space="0" w:color="231F20"/>
              <w:left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58" w:right="14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发动机舱检查</w:t>
            </w:r>
          </w:p>
        </w:tc>
        <w:tc>
          <w:tcPr>
            <w:gridSpan w:val="4"/>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gridSpan w:val="6"/>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20"/>
        </w:trPr>
        <w:tc>
          <w:tcPr>
            <w:vMerge/>
            <w:tcBorders>
              <w:top w:val="single" w:sz="6" w:space="0" w:color="231F20"/>
              <w:left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58" w:right="14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驾驶舱检查</w:t>
            </w:r>
          </w:p>
        </w:tc>
        <w:tc>
          <w:tcPr>
            <w:gridSpan w:val="4"/>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gridSpan w:val="6"/>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20"/>
        </w:trPr>
        <w:tc>
          <w:tcPr>
            <w:vMerge/>
            <w:tcBorders>
              <w:top w:val="single" w:sz="6" w:space="0" w:color="231F20"/>
              <w:left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58" w:right="14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启动检查</w:t>
            </w:r>
          </w:p>
        </w:tc>
        <w:tc>
          <w:tcPr>
            <w:gridSpan w:val="4"/>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gridSpan w:val="6"/>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20"/>
        </w:trPr>
        <w:tc>
          <w:tcPr>
            <w:vMerge/>
            <w:tcBorders>
              <w:top w:val="single" w:sz="6" w:space="0" w:color="231F20"/>
              <w:left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58" w:right="14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路试检查</w:t>
            </w:r>
          </w:p>
        </w:tc>
        <w:tc>
          <w:tcPr>
            <w:gridSpan w:val="4"/>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gridSpan w:val="6"/>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20"/>
        </w:trPr>
        <w:tc>
          <w:tcPr>
            <w:vMerge/>
            <w:tcBorders>
              <w:top w:val="single" w:sz="6" w:space="0" w:color="231F20"/>
              <w:left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58" w:right="14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底盘检查</w:t>
            </w:r>
          </w:p>
        </w:tc>
        <w:tc>
          <w:tcPr>
            <w:gridSpan w:val="4"/>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gridSpan w:val="6"/>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bl>
    <w:p>
      <w:pPr>
        <w:widowControl w:val="0"/>
        <w:spacing w:before="105" w:after="0" w:line="265" w:lineRule="atLeast"/>
        <w:ind w:left="117"/>
        <w:rPr>
          <w:rFonts w:ascii="Times New Roman" w:eastAsia="Times New Roman" w:hAnsi="Times New Roman" w:cs="Times New Roman"/>
        </w:rPr>
      </w:pPr>
      <w:r>
        <w:rPr>
          <w:rFonts w:ascii="宋体" w:eastAsia="宋体" w:hAnsi="宋体" w:cs="宋体"/>
          <w:color w:val="231F20"/>
          <w:sz w:val="18"/>
          <w:szCs w:val="18"/>
        </w:rPr>
        <w:t>说明 :</w:t>
      </w:r>
    </w:p>
    <w:p>
      <w:pPr>
        <w:widowControl w:val="0"/>
        <w:spacing w:before="5" w:after="0" w:line="230" w:lineRule="auto"/>
        <w:ind w:left="117" w:right="232" w:firstLine="360"/>
        <w:rPr>
          <w:rFonts w:ascii="Times New Roman" w:eastAsia="Times New Roman" w:hAnsi="Times New Roman" w:cs="Times New Roman"/>
          <w:sz w:val="18"/>
          <w:szCs w:val="18"/>
        </w:rPr>
      </w:pPr>
      <w:r>
        <w:rPr>
          <w:rFonts w:ascii="宋体" w:eastAsia="宋体" w:hAnsi="宋体" w:cs="宋体"/>
          <w:color w:val="231F20"/>
          <w:sz w:val="18"/>
          <w:szCs w:val="18"/>
        </w:rPr>
        <w:t>本表由二手车鉴定评估师按照国家标准《二手车鉴定评估技术规范》（GB/T30323-2013）要求对车辆进行检测后生成。</w:t>
      </w:r>
    </w:p>
    <w:p>
      <w:pPr>
        <w:widowControl w:val="0"/>
        <w:spacing w:before="0" w:after="0" w:line="255" w:lineRule="atLeast"/>
        <w:ind w:left="477"/>
        <w:rPr>
          <w:rFonts w:ascii="Times New Roman" w:eastAsia="Times New Roman" w:hAnsi="Times New Roman" w:cs="Times New Roman"/>
        </w:rPr>
      </w:pPr>
      <w:r>
        <w:rPr>
          <w:rFonts w:ascii="宋体" w:eastAsia="宋体" w:hAnsi="宋体" w:cs="宋体"/>
          <w:color w:val="231F20"/>
          <w:sz w:val="18"/>
          <w:szCs w:val="18"/>
        </w:rPr>
        <w:t>其中“表征里程”项按照里程表读数填写，不代表真实行驶里程。</w:t>
      </w:r>
    </w:p>
    <w:p>
      <w:pPr>
        <w:widowControl w:val="0"/>
        <w:tabs>
          <w:tab w:val="left" w:pos="4791"/>
        </w:tabs>
        <w:spacing w:before="0" w:after="0" w:line="253" w:lineRule="atLeast"/>
        <w:ind w:left="477"/>
        <w:rPr>
          <w:rFonts w:ascii="Times New Roman" w:eastAsia="Times New Roman" w:hAnsi="Times New Roman" w:cs="Times New Roman"/>
          <w:sz w:val="24"/>
          <w:szCs w:val="24"/>
        </w:rPr>
      </w:pPr>
      <w:r>
        <w:rPr>
          <w:rFonts w:ascii="宋体" w:eastAsia="宋体" w:hAnsi="宋体" w:cs="宋体"/>
          <w:color w:val="231F20"/>
          <w:sz w:val="18"/>
          <w:szCs w:val="18"/>
        </w:rPr>
        <w:t>二手车鉴定评估师</w:t>
      </w:r>
      <w:r>
        <w:rPr>
          <w:rFonts w:ascii="宋体" w:eastAsia="宋体" w:hAnsi="宋体" w:cs="宋体"/>
          <w:color w:val="231F20"/>
          <w:spacing w:val="-1"/>
          <w:sz w:val="18"/>
          <w:szCs w:val="18"/>
        </w:rPr>
        <w:t xml:space="preserve"> </w:t>
      </w:r>
      <w:r>
        <w:rPr>
          <w:rFonts w:ascii="宋体" w:eastAsia="宋体" w:hAnsi="宋体" w:cs="宋体"/>
          <w:color w:val="231F20"/>
          <w:sz w:val="18"/>
          <w:szCs w:val="18"/>
        </w:rPr>
        <w:t>:（签章）</w:t>
      </w:r>
      <w:r>
        <w:rPr>
          <w:rFonts w:ascii="宋体" w:eastAsia="宋体" w:hAnsi="宋体" w:cs="宋体"/>
          <w:color w:val="231F20"/>
          <w:sz w:val="24"/>
          <w:szCs w:val="24"/>
        </w:rPr>
        <w:tab/>
      </w:r>
      <w:r>
        <w:rPr>
          <w:rFonts w:ascii="宋体" w:eastAsia="宋体" w:hAnsi="宋体" w:cs="宋体"/>
          <w:color w:val="231F20"/>
          <w:sz w:val="18"/>
          <w:szCs w:val="18"/>
        </w:rPr>
        <w:t>鉴定单位</w:t>
      </w:r>
      <w:r>
        <w:rPr>
          <w:rFonts w:ascii="宋体" w:eastAsia="宋体" w:hAnsi="宋体" w:cs="宋体"/>
          <w:color w:val="231F20"/>
          <w:spacing w:val="-5"/>
          <w:sz w:val="18"/>
          <w:szCs w:val="18"/>
        </w:rPr>
        <w:t xml:space="preserve"> </w:t>
      </w:r>
      <w:r>
        <w:rPr>
          <w:rFonts w:ascii="宋体" w:eastAsia="宋体" w:hAnsi="宋体" w:cs="宋体"/>
          <w:color w:val="231F20"/>
          <w:sz w:val="18"/>
          <w:szCs w:val="18"/>
        </w:rPr>
        <w:t>:（盖章）</w:t>
      </w:r>
    </w:p>
    <w:p>
      <w:pPr>
        <w:widowControl w:val="0"/>
        <w:tabs>
          <w:tab w:val="left" w:pos="7468"/>
          <w:tab w:val="left" w:pos="8128"/>
          <w:tab w:val="left" w:pos="8788"/>
        </w:tabs>
        <w:spacing w:before="0" w:after="0" w:line="318" w:lineRule="atLeast"/>
        <w:ind w:left="6039"/>
        <w:rPr>
          <w:rFonts w:ascii="Times New Roman" w:eastAsia="Times New Roman" w:hAnsi="Times New Roman" w:cs="Times New Roman"/>
          <w:sz w:val="24"/>
          <w:szCs w:val="24"/>
        </w:rPr>
      </w:pPr>
      <w:r>
        <w:rPr>
          <w:rFonts w:ascii="宋体" w:eastAsia="宋体" w:hAnsi="宋体" w:cs="宋体"/>
          <w:color w:val="231F20"/>
          <w:sz w:val="22"/>
          <w:szCs w:val="22"/>
        </w:rPr>
        <w:t>鉴定日期 :</w:t>
      </w:r>
      <w:r>
        <w:rPr>
          <w:rFonts w:ascii="宋体" w:eastAsia="宋体" w:hAnsi="宋体" w:cs="宋体"/>
          <w:color w:val="231F20"/>
          <w:sz w:val="24"/>
          <w:szCs w:val="24"/>
        </w:rPr>
        <w:tab/>
      </w:r>
      <w:r>
        <w:rPr>
          <w:rFonts w:ascii="宋体" w:eastAsia="宋体" w:hAnsi="宋体" w:cs="宋体"/>
          <w:color w:val="231F20"/>
          <w:sz w:val="22"/>
          <w:szCs w:val="22"/>
        </w:rPr>
        <w:t>年</w:t>
      </w:r>
      <w:r>
        <w:rPr>
          <w:rFonts w:ascii="宋体" w:eastAsia="宋体" w:hAnsi="宋体" w:cs="宋体"/>
          <w:color w:val="231F20"/>
          <w:sz w:val="24"/>
          <w:szCs w:val="24"/>
        </w:rPr>
        <w:tab/>
      </w:r>
      <w:r>
        <w:rPr>
          <w:rFonts w:ascii="宋体" w:eastAsia="宋体" w:hAnsi="宋体" w:cs="宋体"/>
          <w:color w:val="231F20"/>
          <w:sz w:val="22"/>
          <w:szCs w:val="22"/>
        </w:rPr>
        <w:t>月</w:t>
      </w:r>
      <w:r>
        <w:rPr>
          <w:rFonts w:ascii="宋体" w:eastAsia="宋体" w:hAnsi="宋体" w:cs="宋体"/>
          <w:color w:val="231F20"/>
          <w:sz w:val="24"/>
          <w:szCs w:val="24"/>
        </w:rPr>
        <w:tab/>
      </w:r>
      <w:r>
        <w:rPr>
          <w:rFonts w:ascii="宋体" w:eastAsia="宋体" w:hAnsi="宋体" w:cs="宋体"/>
          <w:color w:val="231F20"/>
          <w:sz w:val="22"/>
          <w:szCs w:val="22"/>
        </w:rPr>
        <w:t>日</w:t>
      </w:r>
    </w:p>
    <w:p>
      <w:pPr>
        <w:widowControl w:val="0"/>
        <w:spacing w:before="134" w:after="0" w:line="230" w:lineRule="auto"/>
        <w:ind w:left="386" w:hanging="270"/>
        <w:rPr>
          <w:rFonts w:ascii="Times New Roman" w:eastAsia="Times New Roman" w:hAnsi="Times New Roman" w:cs="Times New Roman"/>
          <w:sz w:val="18"/>
          <w:szCs w:val="18"/>
        </w:rPr>
      </w:pPr>
      <w:r>
        <w:rPr>
          <w:rFonts w:ascii="宋体" w:eastAsia="宋体" w:hAnsi="宋体" w:cs="宋体"/>
          <w:color w:val="231F20"/>
          <w:spacing w:val="-7"/>
          <w:sz w:val="18"/>
          <w:szCs w:val="18"/>
        </w:rPr>
        <w:t>注 : 本二手车技术状况表由二手车经销企业、拍卖企业、经纪企业使用，作为二手车交易合同的附件。车辆展卖期间， 放置在驾驶室前挡风玻璃左下方，为消费者提供参考。</w:t>
      </w: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13" w:after="0"/>
        <w:rPr>
          <w:rFonts w:ascii="Times New Roman" w:eastAsia="Times New Roman" w:hAnsi="Times New Roman" w:cs="Times New Roman"/>
          <w:sz w:val="16"/>
          <w:szCs w:val="16"/>
        </w:rPr>
        <w:sectPr>
          <w:type w:val="nextPage"/>
          <w:pgSz w:w="12240" w:h="15840"/>
          <w:pgMar w:top="1440" w:right="1800" w:bottom="1440" w:left="1800" w:header="708" w:footer="708" w:gutter="0"/>
          <w:cols w:space="708"/>
          <w:docGrid w:linePitch="360"/>
        </w:sectPr>
      </w:pPr>
    </w:p>
    <w:p>
      <w:pPr>
        <w:widowControl w:val="0"/>
        <w:spacing w:before="24" w:after="0"/>
        <w:ind w:left="177"/>
        <w:rPr>
          <w:rFonts w:ascii="Times New Roman" w:eastAsia="Times New Roman" w:hAnsi="Times New Roman" w:cs="Times New Roman"/>
          <w:sz w:val="22"/>
          <w:szCs w:val="22"/>
        </w:rPr>
      </w:pPr>
      <w:r>
        <w:rPr>
          <w:rFonts w:ascii="宋体" w:eastAsia="宋体" w:hAnsi="宋体" w:cs="宋体"/>
          <w:color w:val="231F20"/>
          <w:sz w:val="22"/>
          <w:szCs w:val="22"/>
        </w:rPr>
        <w:t>附件二</w:t>
      </w:r>
    </w:p>
    <w:p>
      <w:pPr>
        <w:widowControl w:val="0"/>
        <w:spacing w:before="0" w:after="0"/>
        <w:rPr>
          <w:rFonts w:ascii="Times New Roman" w:eastAsia="Times New Roman" w:hAnsi="Times New Roman" w:cs="Times New Roman"/>
        </w:rPr>
      </w:pPr>
    </w:p>
    <w:p>
      <w:pPr>
        <w:widowControl w:val="0"/>
        <w:spacing w:before="208" w:after="0"/>
        <w:ind w:left="177"/>
        <w:rPr>
          <w:rFonts w:ascii="Times New Roman" w:eastAsia="Times New Roman" w:hAnsi="Times New Roman" w:cs="Times New Roman"/>
          <w:sz w:val="22"/>
          <w:szCs w:val="22"/>
        </w:rPr>
      </w:pPr>
      <w:r>
        <w:rPr>
          <w:rFonts w:ascii="宋体" w:eastAsia="宋体" w:hAnsi="宋体" w:cs="宋体"/>
          <w:color w:val="231F20"/>
          <w:sz w:val="22"/>
          <w:szCs w:val="22"/>
        </w:rPr>
        <w:t>1.《机动车登记证书》</w:t>
      </w:r>
    </w:p>
    <w:p>
      <w:pPr>
        <w:widowControl w:val="0"/>
        <w:spacing w:before="109" w:after="0"/>
        <w:ind w:left="177"/>
        <w:rPr>
          <w:rFonts w:ascii="Times New Roman" w:eastAsia="Times New Roman" w:hAnsi="Times New Roman" w:cs="Times New Roman"/>
          <w:sz w:val="22"/>
          <w:szCs w:val="22"/>
        </w:rPr>
      </w:pPr>
      <w:r>
        <w:rPr>
          <w:rFonts w:ascii="宋体" w:eastAsia="宋体" w:hAnsi="宋体" w:cs="宋体"/>
          <w:color w:val="231F20"/>
          <w:sz w:val="22"/>
          <w:szCs w:val="22"/>
        </w:rPr>
        <w:t>2.《机动车行驶证》</w:t>
      </w:r>
    </w:p>
    <w:p>
      <w:pPr>
        <w:widowControl w:val="0"/>
        <w:spacing w:before="13"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0" w:after="0"/>
        <w:ind w:left="177"/>
        <w:rPr>
          <w:rFonts w:ascii="Times New Roman" w:eastAsia="Times New Roman" w:hAnsi="Times New Roman" w:cs="Times New Roman"/>
          <w:sz w:val="26"/>
          <w:szCs w:val="26"/>
        </w:rPr>
        <w:sectPr>
          <w:type w:val="continuous"/>
          <w:pgSz w:w="12240" w:h="15840"/>
          <w:pgMar w:top="1440" w:right="1800" w:bottom="1440" w:left="1800" w:header="708" w:footer="708" w:gutter="0"/>
          <w:cols w:space="708"/>
          <w:docGrid w:linePitch="360"/>
        </w:sectPr>
      </w:pPr>
      <w:r>
        <w:rPr>
          <w:rFonts w:ascii="宋体" w:eastAsia="宋体" w:hAnsi="宋体" w:cs="宋体"/>
          <w:color w:val="231F20"/>
          <w:sz w:val="26"/>
          <w:szCs w:val="26"/>
        </w:rPr>
        <w:t>车辆相关凭证</w:t>
      </w:r>
    </w:p>
    <w:p>
      <w:pPr>
        <w:widowControl w:val="0"/>
        <w:numPr>
          <w:ilvl w:val="0"/>
          <w:numId w:val="10"/>
        </w:numPr>
        <w:spacing w:before="109"/>
        <w:ind w:left="39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有效的机动车安全技术检验合格标志</w:t>
      </w:r>
    </w:p>
    <w:p>
      <w:pPr>
        <w:widowControl w:val="0"/>
        <w:numPr>
          <w:ilvl w:val="0"/>
          <w:numId w:val="10"/>
        </w:numPr>
        <w:spacing w:before="109"/>
        <w:ind w:left="39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车辆购置税完税证明</w:t>
      </w:r>
    </w:p>
    <w:p>
      <w:pPr>
        <w:widowControl w:val="0"/>
        <w:numPr>
          <w:ilvl w:val="0"/>
          <w:numId w:val="10"/>
        </w:numPr>
        <w:spacing w:before="109"/>
        <w:ind w:left="39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车船使用税缴付凭证</w:t>
      </w:r>
    </w:p>
    <w:p>
      <w:pPr>
        <w:widowControl w:val="0"/>
        <w:numPr>
          <w:ilvl w:val="0"/>
          <w:numId w:val="10"/>
        </w:numPr>
        <w:spacing w:before="109"/>
        <w:ind w:left="39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车辆强制责任险缴付凭证</w:t>
      </w:r>
    </w:p>
    <w:p>
      <w:pPr>
        <w:widowControl w:val="0"/>
        <w:numPr>
          <w:ilvl w:val="0"/>
          <w:numId w:val="10"/>
        </w:numPr>
        <w:spacing w:before="109"/>
        <w:ind w:left="39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原始购车发票或二手车销售统一发票</w:t>
      </w:r>
    </w:p>
    <w:p>
      <w:pPr>
        <w:widowControl w:val="0"/>
        <w:numPr>
          <w:ilvl w:val="0"/>
          <w:numId w:val="10"/>
        </w:numPr>
        <w:spacing w:before="109"/>
        <w:ind w:left="39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三包凭证及修理记录</w:t>
      </w:r>
    </w:p>
    <w:p>
      <w:pPr>
        <w:widowControl w:val="0"/>
        <w:numPr>
          <w:ilvl w:val="0"/>
          <w:numId w:val="10"/>
        </w:numPr>
        <w:spacing w:before="109" w:after="0"/>
        <w:ind w:left="39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其他凭证</w:t>
      </w:r>
    </w:p>
    <w:p w:rsidR="00A77B3E"/>
    <w:sectPr>
      <w:type w:val="continuous"/>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